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76725007"/>
    <w:p w14:paraId="4A892B1B" w14:textId="77777777" w:rsidR="00CF24EB" w:rsidRDefault="00CF24EB" w:rsidP="006A4310">
      <w:pPr>
        <w:spacing w:after="0" w:line="240" w:lineRule="auto"/>
        <w:ind w:left="90"/>
        <w:jc w:val="center"/>
        <w:rPr>
          <w:rFonts w:ascii="Bookman Old Style" w:hAnsi="Bookman Old Style"/>
          <w:sz w:val="36"/>
          <w:szCs w:val="28"/>
          <w:lang w:bidi="en-US"/>
        </w:rPr>
      </w:pPr>
      <w:r>
        <w:rPr>
          <w:rFonts w:ascii="Cambria" w:hAnsi="Cambria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1395E85" wp14:editId="30EBDC06">
                <wp:simplePos x="0" y="0"/>
                <wp:positionH relativeFrom="column">
                  <wp:posOffset>-29845</wp:posOffset>
                </wp:positionH>
                <wp:positionV relativeFrom="paragraph">
                  <wp:posOffset>-31750</wp:posOffset>
                </wp:positionV>
                <wp:extent cx="7516495" cy="12183110"/>
                <wp:effectExtent l="0" t="0" r="0" b="0"/>
                <wp:wrapNone/>
                <wp:docPr id="19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16495" cy="12183110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2A54D7" id="1026" o:spid="_x0000_s1026" style="position:absolute;margin-left:-2.35pt;margin-top:-2.5pt;width:591.85pt;height:959.3pt;z-index:-2516367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DIwMTQ6MTE6MTQgMTA6MjY6MjMAAAmQAAAHAAAABDAyMzCQAwACAAAAFAAAEOiQBAACAAAAFAAA&#10;EPyRAQAHAAAABAECAwCSkQACAAAAAzAwAACSkgACAAAAAzAwAACgAAAHAAAABDAxMDCgAQADAAAA&#10;Af//AADqHAAHAAAIDAAACNw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">
                <v:fill r:id="rId6" o:title="" recolor="t" type="frame"/>
                <v:path arrowok="t"/>
              </v:rect>
            </w:pict>
          </mc:Fallback>
        </mc:AlternateContent>
      </w:r>
    </w:p>
    <w:p w14:paraId="0B477571" w14:textId="77777777" w:rsidR="00CF24EB" w:rsidRDefault="00CF24EB" w:rsidP="006A4310">
      <w:pPr>
        <w:spacing w:after="0" w:line="240" w:lineRule="auto"/>
        <w:ind w:left="90"/>
        <w:jc w:val="center"/>
        <w:rPr>
          <w:rFonts w:ascii="Bookman Old Style" w:hAnsi="Bookman Old Style"/>
          <w:sz w:val="36"/>
          <w:szCs w:val="28"/>
          <w:lang w:bidi="en-US"/>
        </w:rPr>
      </w:pPr>
    </w:p>
    <w:p w14:paraId="4F71203B" w14:textId="77777777" w:rsidR="00CF24EB" w:rsidRDefault="00CF24EB" w:rsidP="006A4310">
      <w:pPr>
        <w:spacing w:after="0" w:line="240" w:lineRule="auto"/>
        <w:ind w:left="90"/>
        <w:jc w:val="center"/>
        <w:rPr>
          <w:rFonts w:ascii="Bookman Old Style" w:hAnsi="Bookman Old Style"/>
          <w:sz w:val="36"/>
          <w:szCs w:val="28"/>
          <w:lang w:bidi="en-US"/>
        </w:rPr>
      </w:pPr>
      <w:r>
        <w:rPr>
          <w:rFonts w:ascii="Bookman Old Style" w:hAnsi="Bookman Old Style"/>
          <w:noProof/>
          <w:sz w:val="36"/>
          <w:szCs w:val="28"/>
          <w:lang w:val="en-US"/>
        </w:rPr>
        <w:drawing>
          <wp:anchor distT="0" distB="0" distL="0" distR="0" simplePos="0" relativeHeight="251661312" behindDoc="1" locked="0" layoutInCell="1" allowOverlap="1" wp14:anchorId="6364A580" wp14:editId="272DF8BE">
            <wp:simplePos x="0" y="0"/>
            <wp:positionH relativeFrom="column">
              <wp:posOffset>3155950</wp:posOffset>
            </wp:positionH>
            <wp:positionV relativeFrom="paragraph">
              <wp:posOffset>263525</wp:posOffset>
            </wp:positionV>
            <wp:extent cx="1250950" cy="1175385"/>
            <wp:effectExtent l="19050" t="0" r="6350" b="0"/>
            <wp:wrapNone/>
            <wp:docPr id="1027" name="Picture 2" descr="C:\Users\allahabad\Desktop\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50950" cy="1175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EE4968" w14:textId="77777777" w:rsidR="00CF24EB" w:rsidRDefault="00CF24EB" w:rsidP="006A4310">
      <w:pPr>
        <w:spacing w:after="0" w:line="240" w:lineRule="auto"/>
        <w:ind w:left="90"/>
        <w:jc w:val="center"/>
        <w:rPr>
          <w:rFonts w:ascii="Bookman Old Style" w:hAnsi="Bookman Old Style"/>
          <w:sz w:val="36"/>
          <w:szCs w:val="28"/>
          <w:lang w:bidi="en-US"/>
        </w:rPr>
      </w:pPr>
    </w:p>
    <w:p w14:paraId="6D82E9AE" w14:textId="77777777" w:rsidR="00CF24EB" w:rsidRDefault="00CF24EB" w:rsidP="006A4310">
      <w:pPr>
        <w:spacing w:after="0" w:line="240" w:lineRule="auto"/>
        <w:ind w:left="90"/>
        <w:jc w:val="center"/>
        <w:rPr>
          <w:rFonts w:ascii="Bookman Old Style" w:hAnsi="Bookman Old Style"/>
          <w:sz w:val="36"/>
          <w:szCs w:val="28"/>
          <w:lang w:bidi="en-US"/>
        </w:rPr>
      </w:pPr>
    </w:p>
    <w:p w14:paraId="524B9C50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/>
          <w:sz w:val="52"/>
          <w:szCs w:val="52"/>
          <w:lang w:bidi="en-US"/>
        </w:rPr>
      </w:pPr>
    </w:p>
    <w:p w14:paraId="39B89CAD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/>
          <w:sz w:val="52"/>
          <w:szCs w:val="52"/>
          <w:lang w:bidi="en-US"/>
        </w:rPr>
      </w:pPr>
    </w:p>
    <w:p w14:paraId="7A5F7D19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/>
          <w:sz w:val="52"/>
          <w:szCs w:val="52"/>
          <w:lang w:bidi="en-US"/>
        </w:rPr>
      </w:pPr>
    </w:p>
    <w:p w14:paraId="3C4F29A2" w14:textId="77777777" w:rsidR="00CF24EB" w:rsidRDefault="00CF24EB" w:rsidP="006A4310">
      <w:pPr>
        <w:spacing w:after="0"/>
        <w:ind w:left="90"/>
        <w:jc w:val="center"/>
        <w:rPr>
          <w:rFonts w:ascii="Footlight MT Light" w:hAnsi="Footlight MT Light"/>
          <w:b/>
          <w:sz w:val="96"/>
          <w:szCs w:val="52"/>
          <w:u w:val="single"/>
          <w:lang w:bidi="en-US"/>
        </w:rPr>
      </w:pPr>
      <w:r>
        <w:rPr>
          <w:rFonts w:ascii="Footlight MT Light" w:hAnsi="Footlight MT Light"/>
          <w:b/>
          <w:sz w:val="96"/>
          <w:szCs w:val="52"/>
          <w:u w:val="single"/>
          <w:lang w:bidi="en-US"/>
        </w:rPr>
        <w:t>PATANJALI RISHIKUL</w:t>
      </w:r>
    </w:p>
    <w:p w14:paraId="43FD07F0" w14:textId="77777777" w:rsidR="00CF24EB" w:rsidRDefault="00CF24EB" w:rsidP="006A4310">
      <w:pPr>
        <w:spacing w:after="0"/>
        <w:ind w:left="90"/>
        <w:jc w:val="center"/>
        <w:rPr>
          <w:rFonts w:ascii="Footlight MT Light" w:hAnsi="Footlight MT Light"/>
          <w:b/>
          <w:sz w:val="72"/>
          <w:szCs w:val="52"/>
          <w:lang w:bidi="en-US"/>
        </w:rPr>
      </w:pPr>
    </w:p>
    <w:p w14:paraId="5D266517" w14:textId="77777777" w:rsidR="00CF24EB" w:rsidRDefault="00CF24EB" w:rsidP="006A4310">
      <w:pPr>
        <w:spacing w:after="0"/>
        <w:ind w:left="90"/>
        <w:jc w:val="center"/>
        <w:rPr>
          <w:rFonts w:ascii="Bookman Old Style" w:hAnsi="Bookman Old Style"/>
          <w:b/>
          <w:sz w:val="58"/>
          <w:szCs w:val="58"/>
          <w:lang w:bidi="en-US"/>
        </w:rPr>
      </w:pPr>
      <w:r>
        <w:rPr>
          <w:rFonts w:ascii="Bookman Old Style" w:hAnsi="Bookman Old Style"/>
          <w:b/>
          <w:sz w:val="58"/>
          <w:szCs w:val="58"/>
          <w:lang w:bidi="en-US"/>
        </w:rPr>
        <w:t>ONLINE LEARNING SCHEDULE</w:t>
      </w:r>
    </w:p>
    <w:p w14:paraId="25011A91" w14:textId="77777777" w:rsidR="00CF24EB" w:rsidRDefault="00CF24EB" w:rsidP="006A4310">
      <w:pPr>
        <w:spacing w:after="0" w:line="240" w:lineRule="auto"/>
        <w:ind w:left="90"/>
        <w:jc w:val="center"/>
        <w:rPr>
          <w:rFonts w:ascii="Bookman Old Style" w:hAnsi="Bookman Old Style"/>
          <w:b/>
          <w:i/>
          <w:iCs/>
          <w:sz w:val="58"/>
          <w:szCs w:val="58"/>
          <w:lang w:bidi="en-US"/>
        </w:rPr>
      </w:pPr>
      <w:r>
        <w:rPr>
          <w:rFonts w:ascii="Bookman Old Style" w:hAnsi="Bookman Old Style"/>
          <w:b/>
          <w:i/>
          <w:iCs/>
          <w:sz w:val="58"/>
          <w:szCs w:val="58"/>
          <w:lang w:bidi="en-US"/>
        </w:rPr>
        <w:t>from</w:t>
      </w:r>
    </w:p>
    <w:p w14:paraId="36650624" w14:textId="7F2FF1FF" w:rsidR="00CF24EB" w:rsidRDefault="00B37B9F" w:rsidP="006A4310">
      <w:pPr>
        <w:spacing w:after="0" w:line="240" w:lineRule="auto"/>
        <w:ind w:left="90"/>
        <w:jc w:val="center"/>
        <w:rPr>
          <w:rFonts w:ascii="Bookman Old Style" w:hAnsi="Bookman Old Style"/>
          <w:b/>
          <w:sz w:val="58"/>
          <w:szCs w:val="58"/>
          <w:lang w:bidi="en-US"/>
        </w:rPr>
      </w:pPr>
      <w:r>
        <w:rPr>
          <w:rFonts w:ascii="Bookman Old Style" w:hAnsi="Bookman Old Style"/>
          <w:b/>
          <w:sz w:val="58"/>
          <w:szCs w:val="58"/>
          <w:lang w:bidi="en-US"/>
        </w:rPr>
        <w:t>13th</w:t>
      </w:r>
      <w:r w:rsidR="00CF24EB">
        <w:rPr>
          <w:rFonts w:ascii="Bookman Old Style" w:hAnsi="Bookman Old Style"/>
          <w:b/>
          <w:sz w:val="58"/>
          <w:szCs w:val="58"/>
          <w:lang w:bidi="en-US"/>
        </w:rPr>
        <w:t xml:space="preserve"> DECEMBER, 2021 (MONDAY)</w:t>
      </w:r>
    </w:p>
    <w:p w14:paraId="5CA96845" w14:textId="77777777" w:rsidR="00CF24EB" w:rsidRDefault="00CF24EB" w:rsidP="006A4310">
      <w:pPr>
        <w:spacing w:after="0" w:line="240" w:lineRule="auto"/>
        <w:ind w:left="90"/>
        <w:jc w:val="center"/>
        <w:rPr>
          <w:rFonts w:ascii="Bookman Old Style" w:hAnsi="Bookman Old Style"/>
          <w:b/>
          <w:sz w:val="58"/>
          <w:szCs w:val="58"/>
          <w:lang w:bidi="en-US"/>
        </w:rPr>
      </w:pPr>
      <w:r>
        <w:rPr>
          <w:rFonts w:ascii="Bookman Old Style" w:hAnsi="Bookman Old Style"/>
          <w:b/>
          <w:sz w:val="58"/>
          <w:szCs w:val="58"/>
          <w:lang w:bidi="en-US"/>
        </w:rPr>
        <w:t>to</w:t>
      </w:r>
    </w:p>
    <w:p w14:paraId="6A120D0F" w14:textId="250CFA73" w:rsidR="00CF24EB" w:rsidRDefault="00B37B9F" w:rsidP="006A4310">
      <w:pPr>
        <w:spacing w:after="0" w:line="240" w:lineRule="auto"/>
        <w:ind w:left="90"/>
        <w:jc w:val="center"/>
        <w:rPr>
          <w:rFonts w:ascii="Bookman Old Style" w:hAnsi="Bookman Old Style"/>
          <w:b/>
          <w:sz w:val="58"/>
          <w:szCs w:val="58"/>
          <w:lang w:bidi="en-US"/>
        </w:rPr>
      </w:pPr>
      <w:r>
        <w:rPr>
          <w:rFonts w:ascii="Bookman Old Style" w:hAnsi="Bookman Old Style"/>
          <w:b/>
          <w:sz w:val="58"/>
          <w:szCs w:val="58"/>
          <w:lang w:bidi="en-US"/>
        </w:rPr>
        <w:t>1</w:t>
      </w:r>
      <w:r w:rsidR="00BD7764">
        <w:rPr>
          <w:rFonts w:ascii="Bookman Old Style" w:hAnsi="Bookman Old Style"/>
          <w:b/>
          <w:sz w:val="58"/>
          <w:szCs w:val="58"/>
          <w:lang w:bidi="en-US"/>
        </w:rPr>
        <w:t>8</w:t>
      </w:r>
      <w:r w:rsidR="00CF24EB">
        <w:rPr>
          <w:rFonts w:ascii="Bookman Old Style" w:hAnsi="Bookman Old Style"/>
          <w:b/>
          <w:sz w:val="58"/>
          <w:szCs w:val="58"/>
          <w:vertAlign w:val="superscript"/>
          <w:lang w:bidi="en-US"/>
        </w:rPr>
        <w:t>TH</w:t>
      </w:r>
      <w:r w:rsidR="00CF24EB">
        <w:rPr>
          <w:rFonts w:ascii="Bookman Old Style" w:hAnsi="Bookman Old Style"/>
          <w:b/>
          <w:sz w:val="58"/>
          <w:szCs w:val="58"/>
          <w:lang w:bidi="en-US"/>
        </w:rPr>
        <w:t xml:space="preserve"> DECEMBER 2021 (SATURDAY)</w:t>
      </w:r>
    </w:p>
    <w:p w14:paraId="518BEB2A" w14:textId="77777777" w:rsidR="00CF24EB" w:rsidRDefault="00CF24EB" w:rsidP="006A4310">
      <w:pPr>
        <w:spacing w:after="0" w:line="240" w:lineRule="auto"/>
        <w:ind w:left="90"/>
        <w:jc w:val="center"/>
        <w:rPr>
          <w:rFonts w:ascii="Footlight MT Light" w:hAnsi="Footlight MT Light"/>
          <w:sz w:val="58"/>
          <w:szCs w:val="58"/>
          <w:lang w:bidi="en-US"/>
        </w:rPr>
      </w:pPr>
    </w:p>
    <w:p w14:paraId="7FC9879D" w14:textId="77777777" w:rsidR="00CF24EB" w:rsidRDefault="00CF24EB" w:rsidP="006A4310">
      <w:pPr>
        <w:spacing w:after="0" w:line="240" w:lineRule="auto"/>
        <w:ind w:left="90"/>
        <w:jc w:val="center"/>
        <w:rPr>
          <w:rFonts w:ascii="Footlight MT Light" w:hAnsi="Footlight MT Light"/>
          <w:sz w:val="72"/>
          <w:szCs w:val="52"/>
          <w:lang w:bidi="en-US"/>
        </w:rPr>
      </w:pPr>
    </w:p>
    <w:p w14:paraId="71649EAC" w14:textId="01C99919" w:rsidR="00CF24EB" w:rsidRDefault="00CF24EB" w:rsidP="00B37B9F">
      <w:pPr>
        <w:spacing w:after="0" w:line="240" w:lineRule="auto"/>
        <w:ind w:left="90"/>
        <w:rPr>
          <w:rFonts w:ascii="Footlight MT Light" w:hAnsi="Footlight MT Light"/>
          <w:b/>
          <w:sz w:val="96"/>
          <w:szCs w:val="52"/>
          <w:u w:val="single"/>
          <w:lang w:bidi="en-US"/>
        </w:rPr>
      </w:pPr>
    </w:p>
    <w:p w14:paraId="3C282A70" w14:textId="77777777" w:rsidR="00CF24EB" w:rsidRDefault="00CF24EB" w:rsidP="006A4310">
      <w:pPr>
        <w:spacing w:after="0" w:line="240" w:lineRule="auto"/>
        <w:ind w:left="90"/>
        <w:jc w:val="center"/>
        <w:rPr>
          <w:rFonts w:ascii="Footlight MT Light" w:hAnsi="Footlight MT Light"/>
          <w:sz w:val="52"/>
          <w:szCs w:val="52"/>
          <w:lang w:bidi="en-US"/>
        </w:rPr>
      </w:pPr>
    </w:p>
    <w:p w14:paraId="6BF0F190" w14:textId="77777777" w:rsidR="00CF24EB" w:rsidRDefault="00CF24EB" w:rsidP="006A4310">
      <w:pPr>
        <w:spacing w:after="0" w:line="240" w:lineRule="auto"/>
        <w:ind w:left="90"/>
        <w:jc w:val="center"/>
        <w:rPr>
          <w:rFonts w:ascii="Footlight MT Light" w:hAnsi="Footlight MT Light"/>
          <w:sz w:val="52"/>
          <w:szCs w:val="52"/>
          <w:lang w:bidi="en-US"/>
        </w:rPr>
      </w:pPr>
    </w:p>
    <w:p w14:paraId="15700A37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/>
          <w:sz w:val="52"/>
          <w:szCs w:val="52"/>
          <w:lang w:bidi="en-US"/>
        </w:rPr>
      </w:pPr>
    </w:p>
    <w:p w14:paraId="06449ED9" w14:textId="77777777" w:rsidR="00CF24EB" w:rsidRDefault="00CF24EB" w:rsidP="006A4310">
      <w:pPr>
        <w:spacing w:after="0" w:line="240" w:lineRule="auto"/>
        <w:ind w:left="90"/>
        <w:jc w:val="center"/>
        <w:rPr>
          <w:rFonts w:ascii="Footlight MT Light" w:hAnsi="Footlight MT Light"/>
          <w:sz w:val="52"/>
          <w:szCs w:val="52"/>
          <w:lang w:bidi="en-US"/>
        </w:rPr>
      </w:pPr>
    </w:p>
    <w:p w14:paraId="118EAD85" w14:textId="77777777" w:rsidR="00CF24EB" w:rsidRDefault="00CF24EB" w:rsidP="006A4310">
      <w:pPr>
        <w:spacing w:after="0" w:line="240" w:lineRule="auto"/>
        <w:ind w:left="90"/>
        <w:jc w:val="center"/>
        <w:rPr>
          <w:rFonts w:ascii="Footlight MT Light" w:hAnsi="Footlight MT Light"/>
          <w:sz w:val="52"/>
          <w:szCs w:val="52"/>
          <w:lang w:bidi="en-US"/>
        </w:rPr>
      </w:pPr>
    </w:p>
    <w:p w14:paraId="29A3941F" w14:textId="77777777" w:rsidR="00CF24EB" w:rsidRDefault="00CF24EB" w:rsidP="006A4310">
      <w:pPr>
        <w:spacing w:after="0" w:line="240" w:lineRule="auto"/>
        <w:ind w:left="90"/>
        <w:jc w:val="center"/>
        <w:rPr>
          <w:rFonts w:ascii="Footlight MT Light" w:hAnsi="Footlight MT Light"/>
          <w:sz w:val="52"/>
          <w:szCs w:val="52"/>
          <w:lang w:bidi="en-US"/>
        </w:rPr>
      </w:pPr>
    </w:p>
    <w:p w14:paraId="037623B6" w14:textId="77777777" w:rsidR="00CF24EB" w:rsidRDefault="00CF24EB" w:rsidP="006A4310">
      <w:pPr>
        <w:spacing w:after="0" w:line="240" w:lineRule="auto"/>
        <w:ind w:left="90"/>
        <w:jc w:val="center"/>
        <w:rPr>
          <w:bCs/>
          <w:sz w:val="28"/>
          <w:szCs w:val="28"/>
          <w:lang w:bidi="en-US"/>
        </w:rPr>
      </w:pPr>
    </w:p>
    <w:p w14:paraId="6644A44D" w14:textId="77777777" w:rsidR="00CF24EB" w:rsidRDefault="00CF24EB" w:rsidP="006A4310">
      <w:pPr>
        <w:spacing w:after="0" w:line="240" w:lineRule="auto"/>
        <w:ind w:left="90"/>
        <w:jc w:val="center"/>
        <w:rPr>
          <w:bCs/>
          <w:sz w:val="28"/>
          <w:szCs w:val="28"/>
          <w:lang w:bidi="en-US"/>
        </w:rPr>
      </w:pPr>
    </w:p>
    <w:p w14:paraId="72601E19" w14:textId="77777777" w:rsidR="00CF24EB" w:rsidRDefault="00CF24EB" w:rsidP="006A4310">
      <w:pPr>
        <w:spacing w:after="0" w:line="240" w:lineRule="auto"/>
        <w:ind w:left="90"/>
        <w:jc w:val="center"/>
        <w:rPr>
          <w:bCs/>
          <w:sz w:val="28"/>
          <w:szCs w:val="28"/>
          <w:lang w:bidi="en-US"/>
        </w:rPr>
      </w:pPr>
    </w:p>
    <w:p w14:paraId="6C6F9625" w14:textId="77777777" w:rsidR="00CF24EB" w:rsidRDefault="00CF24EB" w:rsidP="006A4310">
      <w:pPr>
        <w:spacing w:after="0" w:line="240" w:lineRule="auto"/>
        <w:ind w:left="90"/>
        <w:jc w:val="center"/>
        <w:rPr>
          <w:bCs/>
          <w:sz w:val="28"/>
          <w:szCs w:val="28"/>
          <w:lang w:bidi="en-US"/>
        </w:rPr>
      </w:pPr>
    </w:p>
    <w:p w14:paraId="0FE00D65" w14:textId="77777777" w:rsidR="00CF24EB" w:rsidRDefault="00CF24EB" w:rsidP="006A4310">
      <w:pPr>
        <w:spacing w:after="0" w:line="240" w:lineRule="auto"/>
        <w:ind w:left="90"/>
        <w:jc w:val="center"/>
        <w:rPr>
          <w:bCs/>
          <w:sz w:val="28"/>
          <w:szCs w:val="28"/>
          <w:lang w:bidi="en-US"/>
        </w:rPr>
      </w:pPr>
    </w:p>
    <w:p w14:paraId="216E8A39" w14:textId="77777777" w:rsidR="00CF24EB" w:rsidRDefault="00CF24EB" w:rsidP="006A4310">
      <w:pPr>
        <w:spacing w:after="0" w:line="240" w:lineRule="auto"/>
        <w:ind w:left="90"/>
        <w:jc w:val="center"/>
        <w:rPr>
          <w:bCs/>
          <w:sz w:val="28"/>
          <w:szCs w:val="28"/>
          <w:lang w:bidi="en-US"/>
        </w:rPr>
      </w:pPr>
    </w:p>
    <w:p w14:paraId="28B97ED5" w14:textId="77777777" w:rsidR="00CF24EB" w:rsidRDefault="00CF24EB" w:rsidP="006A4310">
      <w:pPr>
        <w:spacing w:after="0" w:line="240" w:lineRule="auto"/>
        <w:rPr>
          <w:rFonts w:ascii="Palatino Linotype" w:hAnsi="Palatino Linotype" w:cs="Mongolian Baiti"/>
          <w:b/>
          <w:sz w:val="32"/>
          <w:szCs w:val="32"/>
          <w:lang w:bidi="en-US"/>
        </w:rPr>
      </w:pPr>
    </w:p>
    <w:p w14:paraId="6F4367D9" w14:textId="77777777" w:rsidR="00CF24EB" w:rsidRDefault="00CF24EB" w:rsidP="006A4310">
      <w:pPr>
        <w:spacing w:after="0" w:line="240" w:lineRule="auto"/>
        <w:rPr>
          <w:rFonts w:ascii="Palatino Linotype" w:hAnsi="Palatino Linotype" w:cs="Mongolian Baiti"/>
          <w:b/>
          <w:sz w:val="32"/>
          <w:szCs w:val="32"/>
          <w:lang w:bidi="en-US"/>
        </w:rPr>
      </w:pPr>
    </w:p>
    <w:p w14:paraId="07F3F210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</w:p>
    <w:p w14:paraId="3499F79A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</w:p>
    <w:p w14:paraId="11BC93BC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noProof/>
          <w:sz w:val="36"/>
          <w:szCs w:val="36"/>
          <w:lang w:val="en-US"/>
        </w:rPr>
        <w:drawing>
          <wp:anchor distT="0" distB="0" distL="0" distR="0" simplePos="0" relativeHeight="251665408" behindDoc="1" locked="0" layoutInCell="1" allowOverlap="1" wp14:anchorId="29AC5150" wp14:editId="52B83E0E">
            <wp:simplePos x="0" y="0"/>
            <wp:positionH relativeFrom="column">
              <wp:posOffset>133350</wp:posOffset>
            </wp:positionH>
            <wp:positionV relativeFrom="paragraph">
              <wp:posOffset>-1270</wp:posOffset>
            </wp:positionV>
            <wp:extent cx="692150" cy="647700"/>
            <wp:effectExtent l="19050" t="0" r="0" b="0"/>
            <wp:wrapNone/>
            <wp:docPr id="1028" name="Picture 4" descr="C:\Users\allahabad\Desktop\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2150" cy="647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Mongolian Baiti"/>
          <w:b/>
          <w:sz w:val="36"/>
          <w:szCs w:val="36"/>
          <w:lang w:bidi="en-US"/>
        </w:rPr>
        <w:t>PATANJALI RISHIKUL</w:t>
      </w:r>
    </w:p>
    <w:p w14:paraId="0A7C3D09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ON-LINE LEARNING SCHEDULE</w:t>
      </w:r>
    </w:p>
    <w:p w14:paraId="5B3E3C6A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For</w:t>
      </w:r>
    </w:p>
    <w:p w14:paraId="7DA0868C" w14:textId="30F3482D" w:rsidR="00CF24EB" w:rsidRDefault="00B37B9F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13th</w:t>
      </w:r>
      <w:r w:rsidR="00CF24EB">
        <w:rPr>
          <w:rFonts w:ascii="Cambria" w:hAnsi="Cambria" w:cs="Mongolian Baiti"/>
          <w:b/>
          <w:sz w:val="36"/>
          <w:szCs w:val="36"/>
          <w:lang w:bidi="en-US"/>
        </w:rPr>
        <w:t xml:space="preserve"> DECEMBER, 2021 (MONDAY)</w:t>
      </w:r>
    </w:p>
    <w:p w14:paraId="1256931C" w14:textId="77777777" w:rsidR="00CF24EB" w:rsidRDefault="00CF24EB" w:rsidP="006A4310">
      <w:pPr>
        <w:spacing w:after="0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CLASS – 4</w:t>
      </w:r>
      <w:r>
        <w:rPr>
          <w:rFonts w:hAnsi="Cambria" w:cs="Mongolian Baiti"/>
          <w:b/>
          <w:sz w:val="36"/>
          <w:szCs w:val="36"/>
          <w:lang w:bidi="en-US"/>
        </w:rPr>
        <w:t>G</w:t>
      </w:r>
    </w:p>
    <w:p w14:paraId="1E566287" w14:textId="77777777" w:rsidR="00CF24EB" w:rsidRDefault="00CF24EB" w:rsidP="006A4310">
      <w:pPr>
        <w:spacing w:after="0"/>
        <w:rPr>
          <w:rFonts w:ascii="Lucida Calligraphy" w:hAnsi="Lucida Calligraphy"/>
          <w:b/>
          <w:color w:val="000000"/>
          <w:sz w:val="40"/>
          <w:szCs w:val="32"/>
          <w:lang w:bidi="en-US"/>
        </w:rPr>
      </w:pPr>
      <w:r>
        <w:rPr>
          <w:rFonts w:ascii="Monotype Corsiva" w:hAnsi="Monotype Corsiva"/>
          <w:b/>
          <w:sz w:val="40"/>
          <w:szCs w:val="32"/>
          <w:lang w:bidi="en-US"/>
        </w:rPr>
        <w:t>0</w:t>
      </w:r>
      <w:r>
        <w:rPr>
          <w:rFonts w:ascii="Monotype Corsiva" w:hAnsi="Monotype Corsiva"/>
          <w:b/>
          <w:color w:val="000000"/>
          <w:sz w:val="40"/>
          <w:szCs w:val="32"/>
          <w:lang w:bidi="en-US"/>
        </w:rPr>
        <w:t>8:15 A.M. – 08:30A.M.:   Prayer Time &amp; Physical Exercise</w:t>
      </w:r>
    </w:p>
    <w:p w14:paraId="730EA836" w14:textId="77777777" w:rsidR="00CF24EB" w:rsidRDefault="00CF24EB" w:rsidP="006A4310">
      <w:pPr>
        <w:spacing w:after="0"/>
        <w:rPr>
          <w:rFonts w:ascii="Lucida Calligraphy" w:hAnsi="Lucida Calligraphy"/>
          <w:b/>
          <w:color w:val="000000"/>
          <w:sz w:val="40"/>
          <w:szCs w:val="32"/>
          <w:lang w:bidi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3190AE" wp14:editId="658824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8" name=" 1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0DF27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9" o:spid="_x0000_s1026" type="#_x0000_t32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">
                <o:lock v:ext="edit" shapetype="f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32F7974C" wp14:editId="5F741BF8">
                <wp:simplePos x="0" y="0"/>
                <wp:positionH relativeFrom="column">
                  <wp:posOffset>-25400</wp:posOffset>
                </wp:positionH>
                <wp:positionV relativeFrom="paragraph">
                  <wp:posOffset>1905</wp:posOffset>
                </wp:positionV>
                <wp:extent cx="7552690" cy="0"/>
                <wp:effectExtent l="0" t="19050" r="5715" b="0"/>
                <wp:wrapNone/>
                <wp:docPr id="17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F14251" id="1030" o:spid="_x0000_s1026" type="#_x0000_t32" style="position:absolute;margin-left:-2pt;margin-top:.15pt;width:594.7pt;height:0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" strokeweight="2.25pt">
                <o:lock v:ext="edit" shapetype="f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0461DF60" wp14:editId="39C317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6" name="103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798002" id="1031" o:spid="_x0000_s1026" type="#_x0000_t32" style="position:absolute;margin-left:0;margin-top:0;width:50pt;height:50pt;z-index:251693056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">
                <o:lock v:ext="edit" shapetype="f"/>
              </v:shape>
            </w:pict>
          </mc:Fallback>
        </mc:AlternateContent>
      </w:r>
    </w:p>
    <w:p w14:paraId="14581149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Cambria" w:hAnsi="Cambria"/>
          <w:b/>
          <w:sz w:val="32"/>
          <w:szCs w:val="24"/>
          <w:lang w:bidi="en-US"/>
        </w:rPr>
        <w:t xml:space="preserve">     </w:t>
      </w:r>
      <w:r>
        <w:rPr>
          <w:rFonts w:ascii="Bookman Old Style" w:hAnsi="Bookman Old Style"/>
          <w:b/>
          <w:sz w:val="32"/>
          <w:szCs w:val="24"/>
          <w:u w:val="thick"/>
          <w:lang w:bidi="en-US"/>
        </w:rPr>
        <w:t>ACADEMIC CLASSES</w:t>
      </w:r>
      <w:r>
        <w:rPr>
          <w:rFonts w:ascii="Bookman Old Style" w:hAnsi="Bookman Old Style"/>
          <w:b/>
          <w:sz w:val="32"/>
          <w:szCs w:val="24"/>
          <w:lang w:bidi="en-US"/>
        </w:rPr>
        <w:t xml:space="preserve">: 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08:30 A.M.-01:00 P.M.</w:t>
      </w:r>
    </w:p>
    <w:p w14:paraId="119BE621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QUERY TIME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01:00 P.M. - 01:30 P.M.</w:t>
      </w:r>
    </w:p>
    <w:p w14:paraId="24D833D7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ACTIVITY CLASS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 01:30 P.M. - 02:00 P.M.</w:t>
      </w:r>
    </w:p>
    <w:p w14:paraId="15498D42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28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REVISION TIME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04:00 P.M. - 05:00 P.M</w:t>
      </w:r>
      <w:r>
        <w:rPr>
          <w:rFonts w:ascii="Bookman Old Style" w:hAnsi="Bookman Old Style"/>
          <w:b/>
          <w:bCs/>
          <w:sz w:val="28"/>
          <w:lang w:bidi="en-US"/>
        </w:rPr>
        <w:t>.</w:t>
      </w:r>
    </w:p>
    <w:p w14:paraId="41BCE1C3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28"/>
          <w:lang w:bidi="en-US"/>
        </w:rPr>
      </w:pPr>
    </w:p>
    <w:p w14:paraId="062DC5F1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b/>
          <w:sz w:val="36"/>
          <w:szCs w:val="28"/>
          <w:u w:val="single"/>
          <w:lang w:bidi="en-US"/>
        </w:rPr>
        <w:t>Note:</w:t>
      </w:r>
      <w:r>
        <w:rPr>
          <w:rFonts w:ascii="Monotype Corsiva" w:hAnsi="Monotype Corsiva"/>
          <w:sz w:val="36"/>
          <w:szCs w:val="28"/>
          <w:lang w:bidi="en-US"/>
        </w:rPr>
        <w:t xml:space="preserve"> - Students may access the Zoom Links for respective classes forwarded in Class WhatsApp Group </w:t>
      </w:r>
      <w:proofErr w:type="gramStart"/>
      <w:r>
        <w:rPr>
          <w:rFonts w:ascii="Monotype Corsiva" w:hAnsi="Monotype Corsiva"/>
          <w:sz w:val="36"/>
          <w:szCs w:val="28"/>
          <w:lang w:bidi="en-US"/>
        </w:rPr>
        <w:t>one day</w:t>
      </w:r>
      <w:proofErr w:type="gramEnd"/>
      <w:r>
        <w:rPr>
          <w:rFonts w:ascii="Monotype Corsiva" w:hAnsi="Monotype Corsiva"/>
          <w:sz w:val="36"/>
          <w:szCs w:val="28"/>
          <w:lang w:bidi="en-US"/>
        </w:rPr>
        <w:t xml:space="preserve"> prior.</w:t>
      </w:r>
    </w:p>
    <w:p w14:paraId="250F68B2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noProof/>
          <w:sz w:val="36"/>
          <w:szCs w:val="28"/>
          <w:lang w:val="en-US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0C574761" wp14:editId="0B5A13EE">
                <wp:simplePos x="0" y="0"/>
                <wp:positionH relativeFrom="column">
                  <wp:posOffset>-25400</wp:posOffset>
                </wp:positionH>
                <wp:positionV relativeFrom="paragraph">
                  <wp:posOffset>114935</wp:posOffset>
                </wp:positionV>
                <wp:extent cx="7552690" cy="0"/>
                <wp:effectExtent l="0" t="19050" r="5715" b="0"/>
                <wp:wrapNone/>
                <wp:docPr id="15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B8DCFB" id="1032" o:spid="_x0000_s1026" type="#_x0000_t32" style="position:absolute;margin-left:-2pt;margin-top:9.05pt;width:594.7pt;height:0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" strokeweight="2.25pt">
                <o:lock v:ext="edit" shapetype="f"/>
              </v:shape>
            </w:pict>
          </mc:Fallback>
        </mc:AlternateContent>
      </w:r>
    </w:p>
    <w:p w14:paraId="5B304CB4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28"/>
          <w:u w:val="thick"/>
          <w:lang w:bidi="en-US"/>
        </w:rPr>
      </w:pPr>
      <w:r>
        <w:rPr>
          <w:rFonts w:ascii="Bookman Old Style" w:hAnsi="Bookman Old Style"/>
          <w:b/>
          <w:sz w:val="36"/>
          <w:szCs w:val="28"/>
          <w:u w:val="thick"/>
          <w:lang w:bidi="en-US"/>
        </w:rPr>
        <w:t>ACADEMIC CLASSES</w:t>
      </w:r>
    </w:p>
    <w:p w14:paraId="66FB7FA3" w14:textId="77777777" w:rsidR="00CF24EB" w:rsidRDefault="00CF24EB" w:rsidP="006A4310">
      <w:pPr>
        <w:spacing w:after="0" w:line="240" w:lineRule="auto"/>
        <w:ind w:left="426"/>
        <w:jc w:val="center"/>
        <w:rPr>
          <w:rFonts w:ascii="Monotype Corsiva" w:hAnsi="Monotype Corsiva"/>
          <w:sz w:val="32"/>
          <w:szCs w:val="32"/>
          <w:u w:val="thick"/>
          <w:lang w:bidi="en-US"/>
        </w:rPr>
      </w:pPr>
    </w:p>
    <w:p w14:paraId="595C7FC8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E.V.S.-II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4C9F0741" w14:textId="61504E08" w:rsidR="00CF24EB" w:rsidRDefault="00CF24EB" w:rsidP="006A431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ind w:left="2520" w:hanging="45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proofErr w:type="spellStart"/>
      <w:proofErr w:type="gramStart"/>
      <w:r w:rsidR="00014553">
        <w:rPr>
          <w:rFonts w:ascii="Cambria" w:hAnsi="Cambria"/>
          <w:sz w:val="30"/>
          <w:szCs w:val="30"/>
          <w:lang w:bidi="en-US"/>
        </w:rPr>
        <w:t>Ch.Force</w:t>
      </w:r>
      <w:proofErr w:type="spellEnd"/>
      <w:proofErr w:type="gramEnd"/>
      <w:r w:rsidR="00014553">
        <w:rPr>
          <w:rFonts w:ascii="Cambria" w:hAnsi="Cambria"/>
          <w:sz w:val="30"/>
          <w:szCs w:val="30"/>
          <w:lang w:bidi="en-US"/>
        </w:rPr>
        <w:t xml:space="preserve">, Work and </w:t>
      </w:r>
      <w:proofErr w:type="spellStart"/>
      <w:r w:rsidR="00014553">
        <w:rPr>
          <w:rFonts w:ascii="Cambria" w:hAnsi="Cambria"/>
          <w:sz w:val="30"/>
          <w:szCs w:val="30"/>
          <w:lang w:bidi="en-US"/>
        </w:rPr>
        <w:t>Energy:UNIT</w:t>
      </w:r>
      <w:proofErr w:type="spellEnd"/>
      <w:r w:rsidR="00014553">
        <w:rPr>
          <w:rFonts w:ascii="Cambria" w:hAnsi="Cambria"/>
          <w:sz w:val="30"/>
          <w:szCs w:val="30"/>
          <w:lang w:bidi="en-US"/>
        </w:rPr>
        <w:t xml:space="preserve"> III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0BE61C29" w14:textId="4F1A6071" w:rsidR="00CF24EB" w:rsidRDefault="00CF24EB" w:rsidP="006A431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ind w:left="2520" w:hanging="45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[Read the Textbook P.N.-</w:t>
      </w:r>
      <w:r w:rsidR="00FD3EBE">
        <w:rPr>
          <w:rFonts w:ascii="Cambria" w:hAnsi="Cambria"/>
          <w:sz w:val="30"/>
          <w:szCs w:val="30"/>
          <w:lang w:bidi="en-US"/>
        </w:rPr>
        <w:t>170-171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15D318AE" w14:textId="77777777" w:rsidR="00CF24EB" w:rsidRDefault="00CF24EB" w:rsidP="006A4310">
      <w:pPr>
        <w:pStyle w:val="ListParagraph"/>
        <w:tabs>
          <w:tab w:val="left" w:pos="2430"/>
        </w:tabs>
        <w:spacing w:after="0" w:line="240" w:lineRule="auto"/>
        <w:ind w:left="2520"/>
        <w:rPr>
          <w:rFonts w:ascii="Cambria" w:hAnsi="Cambria"/>
          <w:sz w:val="30"/>
          <w:szCs w:val="30"/>
          <w:lang w:bidi="en-US"/>
        </w:rPr>
      </w:pPr>
    </w:p>
    <w:p w14:paraId="0843DB53" w14:textId="30F77552" w:rsidR="002A1F0D" w:rsidRPr="00AA4E7E" w:rsidRDefault="00CF24EB" w:rsidP="00AA4E7E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b/>
          <w:bCs/>
          <w:sz w:val="30"/>
          <w:szCs w:val="30"/>
          <w:u w:val="single"/>
          <w:lang w:bidi="en-US"/>
        </w:rPr>
        <w:t>Hindi Literature Period</w:t>
      </w:r>
      <w:r>
        <w:rPr>
          <w:rFonts w:ascii="Cambria" w:hAnsi="Cambria"/>
          <w:b/>
          <w:bCs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bCs/>
          <w:sz w:val="30"/>
          <w:szCs w:val="30"/>
          <w:lang w:bidi="en-US"/>
        </w:rPr>
        <w:t>Ragini</w:t>
      </w:r>
      <w:proofErr w:type="spellEnd"/>
      <w:r>
        <w:rPr>
          <w:rFonts w:ascii="Cambria" w:hAnsi="Cambria"/>
          <w:b/>
          <w:bCs/>
          <w:sz w:val="30"/>
          <w:szCs w:val="30"/>
          <w:lang w:bidi="en-US"/>
        </w:rPr>
        <w:t xml:space="preserve"> Singh [Mob: 9918784164]</w:t>
      </w:r>
    </w:p>
    <w:p w14:paraId="2E41A691" w14:textId="1A4DA77D" w:rsidR="002A1F0D" w:rsidRPr="002A1F0D" w:rsidRDefault="002A1F0D" w:rsidP="002A1F0D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 w:rsidRPr="002A1F0D">
        <w:rPr>
          <w:rFonts w:ascii="Cambria" w:hAnsi="Cambria"/>
          <w:sz w:val="30"/>
          <w:szCs w:val="30"/>
          <w:lang w:bidi="en-US"/>
        </w:rPr>
        <w:t xml:space="preserve"> Zoom Interactive </w:t>
      </w:r>
      <w:proofErr w:type="gramStart"/>
      <w:r w:rsidRPr="002A1F0D">
        <w:rPr>
          <w:rFonts w:ascii="Cambria" w:hAnsi="Cambria"/>
          <w:sz w:val="30"/>
          <w:szCs w:val="30"/>
          <w:lang w:bidi="en-US"/>
        </w:rPr>
        <w:t>Class</w:t>
      </w:r>
      <w:r w:rsidR="00CE1867">
        <w:rPr>
          <w:rFonts w:ascii="Cambria" w:hAnsi="Cambria"/>
          <w:sz w:val="30"/>
          <w:szCs w:val="30"/>
          <w:lang w:bidi="en-US"/>
        </w:rPr>
        <w:t>[</w:t>
      </w:r>
      <w:proofErr w:type="gramEnd"/>
      <w:r w:rsidRPr="002A1F0D">
        <w:rPr>
          <w:rFonts w:ascii="Cambria" w:hAnsi="Cambria"/>
          <w:sz w:val="30"/>
          <w:szCs w:val="30"/>
          <w:lang w:bidi="en-US"/>
        </w:rPr>
        <w:t xml:space="preserve">  </w:t>
      </w:r>
      <w:proofErr w:type="spellStart"/>
      <w:r w:rsidR="00CE1867">
        <w:rPr>
          <w:rFonts w:ascii="Nirmala UI" w:eastAsia="Times New Roman" w:hAnsi="Nirmala UI" w:cs="Nirmala UI"/>
        </w:rPr>
        <w:t>यात्रा</w:t>
      </w:r>
      <w:proofErr w:type="spellEnd"/>
      <w:r w:rsidR="00CE1867">
        <w:rPr>
          <w:rFonts w:eastAsia="Times New Roman"/>
        </w:rPr>
        <w:t xml:space="preserve"> </w:t>
      </w:r>
      <w:proofErr w:type="spellStart"/>
      <w:r w:rsidR="00CE1867">
        <w:rPr>
          <w:rFonts w:ascii="Nirmala UI" w:eastAsia="Times New Roman" w:hAnsi="Nirmala UI" w:cs="Nirmala UI"/>
        </w:rPr>
        <w:t>जो</w:t>
      </w:r>
      <w:proofErr w:type="spellEnd"/>
      <w:r w:rsidR="00CE1867">
        <w:rPr>
          <w:rFonts w:eastAsia="Times New Roman"/>
        </w:rPr>
        <w:t xml:space="preserve"> </w:t>
      </w:r>
      <w:proofErr w:type="spellStart"/>
      <w:r w:rsidR="00CE1867">
        <w:rPr>
          <w:rFonts w:ascii="Nirmala UI" w:eastAsia="Times New Roman" w:hAnsi="Nirmala UI" w:cs="Nirmala UI"/>
        </w:rPr>
        <w:t>पूरी</w:t>
      </w:r>
      <w:proofErr w:type="spellEnd"/>
      <w:r w:rsidR="00CE1867">
        <w:rPr>
          <w:rFonts w:eastAsia="Times New Roman"/>
        </w:rPr>
        <w:t xml:space="preserve"> </w:t>
      </w:r>
      <w:r w:rsidR="00CE1867">
        <w:rPr>
          <w:rFonts w:ascii="Nirmala UI" w:eastAsia="Times New Roman" w:hAnsi="Nirmala UI" w:cs="Nirmala UI"/>
        </w:rPr>
        <w:t>न</w:t>
      </w:r>
      <w:r w:rsidR="00CE1867">
        <w:rPr>
          <w:rFonts w:eastAsia="Times New Roman"/>
        </w:rPr>
        <w:t xml:space="preserve"> </w:t>
      </w:r>
      <w:proofErr w:type="spellStart"/>
      <w:r w:rsidR="00CE1867">
        <w:rPr>
          <w:rFonts w:ascii="Nirmala UI" w:eastAsia="Times New Roman" w:hAnsi="Nirmala UI" w:cs="Nirmala UI"/>
        </w:rPr>
        <w:t>हो</w:t>
      </w:r>
      <w:proofErr w:type="spellEnd"/>
      <w:r w:rsidR="00CE1867">
        <w:rPr>
          <w:rFonts w:eastAsia="Times New Roman"/>
        </w:rPr>
        <w:t xml:space="preserve"> </w:t>
      </w:r>
      <w:proofErr w:type="spellStart"/>
      <w:r w:rsidR="00CE1867">
        <w:rPr>
          <w:rFonts w:ascii="Nirmala UI" w:eastAsia="Times New Roman" w:hAnsi="Nirmala UI" w:cs="Nirmala UI"/>
        </w:rPr>
        <w:t>सकी</w:t>
      </w:r>
      <w:proofErr w:type="spellEnd"/>
      <w:r w:rsidR="00CE1867">
        <w:rPr>
          <w:rFonts w:eastAsia="Times New Roman"/>
        </w:rPr>
        <w:t> </w:t>
      </w:r>
      <w:r w:rsidR="00CE1867">
        <w:rPr>
          <w:rFonts w:eastAsia="Times New Roman"/>
        </w:rPr>
        <w:t>]</w:t>
      </w:r>
    </w:p>
    <w:p w14:paraId="279FD0FC" w14:textId="26F79AC9" w:rsidR="002A1F0D" w:rsidRPr="002A1F0D" w:rsidRDefault="002A1F0D" w:rsidP="002A1F0D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 w:rsidRPr="002A1F0D">
        <w:rPr>
          <w:rFonts w:ascii="Cambria" w:hAnsi="Cambria"/>
          <w:sz w:val="30"/>
          <w:szCs w:val="30"/>
          <w:lang w:bidi="en-US"/>
        </w:rPr>
        <w:t xml:space="preserve"> Reading</w:t>
      </w:r>
      <w:r w:rsidR="007F2536">
        <w:rPr>
          <w:rFonts w:ascii="Cambria" w:hAnsi="Cambria"/>
          <w:sz w:val="30"/>
          <w:szCs w:val="30"/>
          <w:lang w:bidi="en-US"/>
        </w:rPr>
        <w:t xml:space="preserve"> </w:t>
      </w:r>
      <w:proofErr w:type="gramStart"/>
      <w:r w:rsidRPr="002A1F0D">
        <w:rPr>
          <w:rFonts w:ascii="Cambria" w:hAnsi="Cambria"/>
          <w:sz w:val="30"/>
          <w:szCs w:val="30"/>
          <w:lang w:bidi="en-US"/>
        </w:rPr>
        <w:t>Time :</w:t>
      </w:r>
      <w:proofErr w:type="gramEnd"/>
      <w:r w:rsidR="007F2536">
        <w:rPr>
          <w:rFonts w:ascii="Cambria" w:hAnsi="Cambria"/>
          <w:sz w:val="30"/>
          <w:szCs w:val="30"/>
          <w:lang w:bidi="en-US"/>
        </w:rPr>
        <w:t>[</w:t>
      </w:r>
      <w:r w:rsidRPr="002A1F0D">
        <w:rPr>
          <w:rFonts w:ascii="Cambria" w:hAnsi="Cambria"/>
          <w:sz w:val="30"/>
          <w:szCs w:val="30"/>
          <w:lang w:bidi="en-US"/>
        </w:rPr>
        <w:t>Read the textbook page no.108-110</w:t>
      </w:r>
      <w:r w:rsidR="008E13F7">
        <w:rPr>
          <w:rFonts w:ascii="Cambria" w:hAnsi="Cambria"/>
          <w:sz w:val="30"/>
          <w:szCs w:val="30"/>
          <w:lang w:bidi="en-US"/>
        </w:rPr>
        <w:t>]</w:t>
      </w:r>
    </w:p>
    <w:p w14:paraId="3AA06E3A" w14:textId="0B17A7C4" w:rsidR="007A42F7" w:rsidRPr="005A7E7E" w:rsidRDefault="007A42F7" w:rsidP="005A7E7E">
      <w:pPr>
        <w:pStyle w:val="ListParagraph"/>
        <w:spacing w:after="0" w:line="240" w:lineRule="auto"/>
        <w:ind w:left="1080"/>
        <w:rPr>
          <w:rFonts w:ascii="Cambria" w:hAnsi="Cambria"/>
          <w:sz w:val="30"/>
          <w:szCs w:val="30"/>
          <w:lang w:bidi="en-US"/>
        </w:rPr>
      </w:pPr>
    </w:p>
    <w:p w14:paraId="054E0F63" w14:textId="0496BB41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Falguni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Jaiswal [Mob: 9140904914]</w:t>
      </w:r>
    </w:p>
    <w:p w14:paraId="379FEB56" w14:textId="4AD9D01F" w:rsidR="00B026D5" w:rsidRPr="00433A64" w:rsidRDefault="00B026D5" w:rsidP="00B026D5">
      <w:pPr>
        <w:pStyle w:val="ListParagraph"/>
        <w:numPr>
          <w:ilvl w:val="0"/>
          <w:numId w:val="7"/>
        </w:numPr>
        <w:spacing w:line="240" w:lineRule="auto"/>
        <w:rPr>
          <w:b/>
          <w:sz w:val="32"/>
          <w:szCs w:val="32"/>
        </w:rPr>
      </w:pPr>
      <w:r w:rsidRPr="00433A64">
        <w:rPr>
          <w:sz w:val="32"/>
          <w:szCs w:val="32"/>
        </w:rPr>
        <w:t xml:space="preserve"> Zoom </w:t>
      </w:r>
      <w:r w:rsidR="008E13F7" w:rsidRPr="00433A64">
        <w:rPr>
          <w:sz w:val="32"/>
          <w:szCs w:val="32"/>
        </w:rPr>
        <w:t>Interactive Class</w:t>
      </w:r>
      <w:r w:rsidR="003D33DC">
        <w:rPr>
          <w:sz w:val="32"/>
          <w:szCs w:val="32"/>
        </w:rPr>
        <w:t xml:space="preserve"> </w:t>
      </w:r>
      <w:r w:rsidR="008E13F7" w:rsidRPr="00433A64">
        <w:rPr>
          <w:sz w:val="32"/>
          <w:szCs w:val="32"/>
        </w:rPr>
        <w:t>[</w:t>
      </w:r>
      <w:r w:rsidRPr="00433A64">
        <w:rPr>
          <w:sz w:val="32"/>
          <w:szCs w:val="32"/>
        </w:rPr>
        <w:t xml:space="preserve">Transportation and Communication-Postal </w:t>
      </w:r>
      <w:r w:rsidR="008E13F7" w:rsidRPr="00433A64">
        <w:rPr>
          <w:sz w:val="32"/>
          <w:szCs w:val="32"/>
        </w:rPr>
        <w:t>System]</w:t>
      </w:r>
      <w:r w:rsidRPr="00433A64">
        <w:rPr>
          <w:sz w:val="32"/>
          <w:szCs w:val="32"/>
        </w:rPr>
        <w:t xml:space="preserve"> </w:t>
      </w:r>
    </w:p>
    <w:p w14:paraId="0D1415B7" w14:textId="3F47A4C5" w:rsidR="00B026D5" w:rsidRPr="00433A64" w:rsidRDefault="00B026D5" w:rsidP="00B026D5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433A64">
        <w:rPr>
          <w:sz w:val="32"/>
          <w:szCs w:val="32"/>
        </w:rPr>
        <w:t xml:space="preserve"> Reading </w:t>
      </w:r>
      <w:proofErr w:type="gramStart"/>
      <w:r w:rsidRPr="00433A64">
        <w:rPr>
          <w:sz w:val="32"/>
          <w:szCs w:val="32"/>
        </w:rPr>
        <w:t xml:space="preserve">Time </w:t>
      </w:r>
      <w:r w:rsidR="003D33DC">
        <w:rPr>
          <w:sz w:val="32"/>
          <w:szCs w:val="32"/>
        </w:rPr>
        <w:t xml:space="preserve"> </w:t>
      </w:r>
      <w:r w:rsidR="008E13F7" w:rsidRPr="00433A64">
        <w:rPr>
          <w:sz w:val="32"/>
          <w:szCs w:val="32"/>
        </w:rPr>
        <w:t>[</w:t>
      </w:r>
      <w:proofErr w:type="gramEnd"/>
      <w:r w:rsidR="003D33DC">
        <w:rPr>
          <w:sz w:val="32"/>
          <w:szCs w:val="32"/>
        </w:rPr>
        <w:t>Read</w:t>
      </w:r>
      <w:r w:rsidRPr="00433A64">
        <w:rPr>
          <w:sz w:val="32"/>
          <w:szCs w:val="32"/>
        </w:rPr>
        <w:t xml:space="preserve"> the textbook pg. no -90</w:t>
      </w:r>
      <w:r w:rsidR="00433A64" w:rsidRPr="00433A64">
        <w:rPr>
          <w:sz w:val="32"/>
          <w:szCs w:val="32"/>
        </w:rPr>
        <w:t>]</w:t>
      </w:r>
    </w:p>
    <w:p w14:paraId="32A3F1A8" w14:textId="4669B45D" w:rsidR="00B026D5" w:rsidRPr="00BD0EF4" w:rsidRDefault="00B026D5" w:rsidP="00BD0EF4">
      <w:pPr>
        <w:pStyle w:val="ListParagraph"/>
        <w:spacing w:after="0" w:line="240" w:lineRule="auto"/>
        <w:ind w:left="860"/>
        <w:rPr>
          <w:b/>
          <w:bCs/>
        </w:rPr>
      </w:pPr>
    </w:p>
    <w:p w14:paraId="003F70FB" w14:textId="77777777" w:rsidR="00CF24EB" w:rsidRPr="003D33DC" w:rsidRDefault="00CF24EB" w:rsidP="003D33DC">
      <w:pPr>
        <w:pStyle w:val="ListParagraph"/>
        <w:numPr>
          <w:ilvl w:val="0"/>
          <w:numId w:val="37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 w:rsidRPr="003D33DC">
        <w:rPr>
          <w:rFonts w:ascii="Cambria" w:hAnsi="Cambria"/>
          <w:b/>
          <w:bCs/>
          <w:sz w:val="30"/>
          <w:szCs w:val="30"/>
          <w:u w:val="single"/>
          <w:lang w:bidi="en-US"/>
        </w:rPr>
        <w:t>English Language Period</w:t>
      </w:r>
      <w:r w:rsidRPr="003D33DC">
        <w:rPr>
          <w:rFonts w:ascii="Cambria" w:hAnsi="Cambria"/>
          <w:b/>
          <w:bCs/>
          <w:sz w:val="30"/>
          <w:szCs w:val="30"/>
          <w:lang w:bidi="en-US"/>
        </w:rPr>
        <w:t xml:space="preserve">: By Ms. Rati </w:t>
      </w:r>
      <w:proofErr w:type="spellStart"/>
      <w:r w:rsidRPr="003D33DC">
        <w:rPr>
          <w:rFonts w:ascii="Cambria" w:hAnsi="Cambria"/>
          <w:b/>
          <w:bCs/>
          <w:sz w:val="30"/>
          <w:szCs w:val="30"/>
          <w:lang w:bidi="en-US"/>
        </w:rPr>
        <w:t>Rastogi</w:t>
      </w:r>
      <w:proofErr w:type="spellEnd"/>
      <w:r w:rsidRPr="003D33DC">
        <w:rPr>
          <w:rFonts w:ascii="Cambria" w:hAnsi="Cambria"/>
          <w:b/>
          <w:bCs/>
          <w:sz w:val="30"/>
          <w:szCs w:val="30"/>
          <w:lang w:bidi="en-US"/>
        </w:rPr>
        <w:t xml:space="preserve"> [Mob: 9555781335] </w:t>
      </w:r>
    </w:p>
    <w:p w14:paraId="1CDE0A54" w14:textId="77C1B46E" w:rsidR="00CF24EB" w:rsidRPr="00D15EE8" w:rsidRDefault="00CF24EB" w:rsidP="00D15EE8">
      <w:pPr>
        <w:pStyle w:val="ListParagraph"/>
        <w:numPr>
          <w:ilvl w:val="0"/>
          <w:numId w:val="35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 w:rsidRPr="00D15EE8">
        <w:rPr>
          <w:rFonts w:ascii="Cambria" w:hAnsi="Cambria"/>
          <w:sz w:val="30"/>
          <w:szCs w:val="30"/>
          <w:lang w:bidi="en-US"/>
        </w:rPr>
        <w:t>Zoom Interactive Class [</w:t>
      </w:r>
      <w:r w:rsidR="00CE1867" w:rsidRPr="00D15EE8">
        <w:rPr>
          <w:rFonts w:ascii="Cambria" w:hAnsi="Cambria"/>
          <w:sz w:val="30"/>
          <w:szCs w:val="30"/>
          <w:lang w:bidi="en-US"/>
        </w:rPr>
        <w:t xml:space="preserve">Subject Verb </w:t>
      </w:r>
      <w:proofErr w:type="spellStart"/>
      <w:proofErr w:type="gramStart"/>
      <w:r w:rsidR="00CE1867" w:rsidRPr="00D15EE8">
        <w:rPr>
          <w:rFonts w:ascii="Cambria" w:hAnsi="Cambria"/>
          <w:sz w:val="30"/>
          <w:szCs w:val="30"/>
          <w:lang w:bidi="en-US"/>
        </w:rPr>
        <w:t>Agreement:</w:t>
      </w:r>
      <w:r w:rsidR="00E54B39" w:rsidRPr="00D15EE8">
        <w:rPr>
          <w:rFonts w:ascii="Cambria" w:hAnsi="Cambria"/>
          <w:sz w:val="30"/>
          <w:szCs w:val="30"/>
          <w:lang w:bidi="en-US"/>
        </w:rPr>
        <w:t>Notebook</w:t>
      </w:r>
      <w:proofErr w:type="spellEnd"/>
      <w:proofErr w:type="gramEnd"/>
      <w:r w:rsidR="00E54B39" w:rsidRPr="00D15EE8">
        <w:rPr>
          <w:rFonts w:ascii="Cambria" w:hAnsi="Cambria"/>
          <w:sz w:val="30"/>
          <w:szCs w:val="30"/>
          <w:lang w:bidi="en-US"/>
        </w:rPr>
        <w:t xml:space="preserve"> </w:t>
      </w:r>
      <w:proofErr w:type="spellStart"/>
      <w:r w:rsidR="00E54B39" w:rsidRPr="00D15EE8">
        <w:rPr>
          <w:rFonts w:ascii="Cambria" w:hAnsi="Cambria"/>
          <w:sz w:val="30"/>
          <w:szCs w:val="30"/>
          <w:lang w:bidi="en-US"/>
        </w:rPr>
        <w:t>Excercise</w:t>
      </w:r>
      <w:r w:rsidR="00CE1867" w:rsidRPr="00D15EE8">
        <w:rPr>
          <w:rFonts w:ascii="Cambria" w:hAnsi="Cambria"/>
          <w:sz w:val="30"/>
          <w:szCs w:val="30"/>
          <w:lang w:bidi="en-US"/>
        </w:rPr>
        <w:t>s</w:t>
      </w:r>
      <w:proofErr w:type="spellEnd"/>
      <w:r w:rsidR="00CE1867" w:rsidRPr="00D15EE8">
        <w:rPr>
          <w:rFonts w:ascii="Cambria" w:hAnsi="Cambria"/>
          <w:sz w:val="30"/>
          <w:szCs w:val="30"/>
          <w:lang w:bidi="en-US"/>
        </w:rPr>
        <w:t>]</w:t>
      </w:r>
    </w:p>
    <w:p w14:paraId="0D3EF463" w14:textId="55406A48" w:rsidR="00CF24EB" w:rsidRPr="00D15EE8" w:rsidRDefault="00012172" w:rsidP="00D15EE8">
      <w:pPr>
        <w:pStyle w:val="ListParagraph"/>
        <w:numPr>
          <w:ilvl w:val="0"/>
          <w:numId w:val="35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 w:rsidRPr="00D15EE8">
        <w:rPr>
          <w:rFonts w:ascii="Cambria" w:hAnsi="Cambria"/>
          <w:sz w:val="30"/>
          <w:szCs w:val="30"/>
          <w:lang w:bidi="en-US"/>
        </w:rPr>
        <w:t>Reading Time [Read the module]</w:t>
      </w:r>
    </w:p>
    <w:p w14:paraId="433240D9" w14:textId="77777777" w:rsidR="00CF24EB" w:rsidRDefault="00CF24EB" w:rsidP="006A4310">
      <w:pPr>
        <w:spacing w:after="0" w:line="240" w:lineRule="auto"/>
        <w:rPr>
          <w:rFonts w:ascii="Cambria" w:hAnsi="Cambria"/>
          <w:sz w:val="30"/>
          <w:szCs w:val="30"/>
          <w:lang w:bidi="en-US"/>
        </w:rPr>
      </w:pPr>
    </w:p>
    <w:p w14:paraId="79EE9839" w14:textId="77777777" w:rsidR="00CF24EB" w:rsidRDefault="00CF24EB" w:rsidP="006A4310">
      <w:pPr>
        <w:pStyle w:val="ListParagraph"/>
        <w:spacing w:after="0" w:line="240" w:lineRule="auto"/>
        <w:ind w:left="2421"/>
        <w:rPr>
          <w:rFonts w:ascii="Cambria" w:hAnsi="Cambria"/>
          <w:sz w:val="30"/>
          <w:szCs w:val="30"/>
          <w:lang w:bidi="en-US"/>
        </w:rPr>
      </w:pPr>
    </w:p>
    <w:p w14:paraId="5152C947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ACTIVITY CLASS</w:t>
      </w:r>
    </w:p>
    <w:p w14:paraId="70008B52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Activity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5FEDC385" w14:textId="447B732D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r w:rsidR="00CE1867">
        <w:rPr>
          <w:rFonts w:ascii="Cambria" w:hAnsi="Cambria"/>
          <w:sz w:val="30"/>
          <w:szCs w:val="30"/>
          <w:lang w:bidi="en-US"/>
        </w:rPr>
        <w:t>Hindi Activity</w:t>
      </w:r>
      <w:r w:rsidR="00EB7131">
        <w:rPr>
          <w:rFonts w:ascii="Cambria" w:hAnsi="Cambria"/>
          <w:sz w:val="30"/>
          <w:szCs w:val="30"/>
          <w:lang w:bidi="en-US"/>
        </w:rPr>
        <w:t>]</w:t>
      </w:r>
    </w:p>
    <w:p w14:paraId="3F72B389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single"/>
          <w:lang w:bidi="en-US"/>
        </w:rPr>
      </w:pPr>
    </w:p>
    <w:p w14:paraId="2E5E7007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REVISION TIME</w:t>
      </w:r>
    </w:p>
    <w:p w14:paraId="56FC0464" w14:textId="6C8BFAA0" w:rsidR="003859F4" w:rsidRPr="003859F4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lang w:bidi="en-US"/>
        </w:rPr>
      </w:pPr>
      <w:r w:rsidRPr="000F1B33">
        <w:rPr>
          <w:rFonts w:ascii="Cambria" w:hAnsi="Cambria"/>
          <w:b/>
          <w:sz w:val="30"/>
          <w:szCs w:val="30"/>
          <w:u w:val="single"/>
          <w:lang w:bidi="en-US"/>
        </w:rPr>
        <w:t>E.V.S.-II</w:t>
      </w:r>
      <w:r w:rsidRPr="000F1B33">
        <w:rPr>
          <w:rFonts w:ascii="Cambria" w:hAnsi="Cambria"/>
          <w:b/>
          <w:sz w:val="30"/>
          <w:szCs w:val="30"/>
          <w:lang w:bidi="en-US"/>
        </w:rPr>
        <w:t xml:space="preserve">: </w:t>
      </w:r>
      <w:r w:rsidR="000F1B33" w:rsidRPr="000F1B33">
        <w:rPr>
          <w:rFonts w:ascii="Cambria" w:hAnsi="Cambria"/>
          <w:b/>
          <w:sz w:val="30"/>
          <w:szCs w:val="30"/>
          <w:lang w:bidi="en-US"/>
        </w:rPr>
        <w:t>Revision time:</w:t>
      </w:r>
      <w:r w:rsidR="00D92AA7">
        <w:rPr>
          <w:rFonts w:ascii="Cambria" w:hAnsi="Cambria"/>
          <w:bCs/>
          <w:sz w:val="30"/>
          <w:szCs w:val="30"/>
          <w:u w:val="single"/>
          <w:lang w:bidi="en-US"/>
        </w:rPr>
        <w:t xml:space="preserve"> </w:t>
      </w:r>
      <w:r w:rsidR="00D92AA7" w:rsidRPr="003859F4">
        <w:rPr>
          <w:rFonts w:ascii="Cambria" w:hAnsi="Cambria"/>
          <w:bCs/>
          <w:sz w:val="30"/>
          <w:szCs w:val="30"/>
          <w:lang w:bidi="en-US"/>
        </w:rPr>
        <w:t>Explain ‘Force’ with the help of an example</w:t>
      </w:r>
      <w:r w:rsidR="003D33DC">
        <w:rPr>
          <w:rFonts w:ascii="Cambria" w:hAnsi="Cambria"/>
          <w:bCs/>
          <w:sz w:val="30"/>
          <w:szCs w:val="30"/>
          <w:lang w:bidi="en-US"/>
        </w:rPr>
        <w:t>.</w:t>
      </w:r>
    </w:p>
    <w:p w14:paraId="2ECECE89" w14:textId="511AB732" w:rsidR="00CF24EB" w:rsidRPr="00D74537" w:rsidRDefault="000F1B33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Cs/>
          <w:sz w:val="30"/>
          <w:szCs w:val="30"/>
          <w:u w:val="single"/>
          <w:lang w:bidi="en-US"/>
        </w:rPr>
      </w:pPr>
      <w:r w:rsidRPr="000F1B33">
        <w:rPr>
          <w:rFonts w:ascii="Cambria" w:hAnsi="Cambria"/>
          <w:b/>
          <w:sz w:val="30"/>
          <w:szCs w:val="30"/>
          <w:lang w:bidi="en-US"/>
        </w:rPr>
        <w:t xml:space="preserve"> </w:t>
      </w:r>
      <w:r w:rsidR="00CF24EB" w:rsidRPr="000F1B33">
        <w:rPr>
          <w:rFonts w:ascii="Cambria" w:hAnsi="Cambria"/>
          <w:b/>
          <w:sz w:val="30"/>
          <w:szCs w:val="30"/>
          <w:u w:val="single"/>
          <w:lang w:bidi="en-US"/>
        </w:rPr>
        <w:t>English Language</w:t>
      </w:r>
      <w:r w:rsidR="00CF24EB" w:rsidRPr="000F1B33">
        <w:rPr>
          <w:rFonts w:ascii="Cambria" w:hAnsi="Cambria"/>
          <w:b/>
          <w:sz w:val="30"/>
          <w:szCs w:val="30"/>
          <w:lang w:bidi="en-US"/>
        </w:rPr>
        <w:t>:</w:t>
      </w:r>
      <w:r w:rsidR="00BA654C">
        <w:rPr>
          <w:rFonts w:ascii="Cambria" w:hAnsi="Cambria"/>
          <w:b/>
          <w:sz w:val="30"/>
          <w:szCs w:val="30"/>
          <w:lang w:bidi="en-US"/>
        </w:rPr>
        <w:t xml:space="preserve"> </w:t>
      </w:r>
      <w:r w:rsidR="00BA654C" w:rsidRPr="00D74537">
        <w:rPr>
          <w:rFonts w:ascii="Cambria" w:hAnsi="Cambria"/>
          <w:bCs/>
          <w:sz w:val="30"/>
          <w:szCs w:val="30"/>
          <w:lang w:bidi="en-US"/>
        </w:rPr>
        <w:t>Complete the book and notebook work</w:t>
      </w:r>
      <w:r w:rsidR="003D33DC">
        <w:rPr>
          <w:rFonts w:ascii="Cambria" w:hAnsi="Cambria"/>
          <w:bCs/>
          <w:sz w:val="30"/>
          <w:szCs w:val="30"/>
          <w:lang w:bidi="en-US"/>
        </w:rPr>
        <w:t>.</w:t>
      </w:r>
    </w:p>
    <w:p w14:paraId="4ED62AB8" w14:textId="60BD59DB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>
        <w:rPr>
          <w:rFonts w:ascii="Cambria" w:hAnsi="Cambria"/>
          <w:bCs/>
          <w:sz w:val="30"/>
          <w:szCs w:val="30"/>
          <w:lang w:bidi="en-US"/>
        </w:rPr>
        <w:t xml:space="preserve"> </w:t>
      </w:r>
      <w:r w:rsidR="009F7371">
        <w:rPr>
          <w:rFonts w:ascii="Cambria" w:hAnsi="Cambria"/>
          <w:bCs/>
          <w:sz w:val="30"/>
          <w:szCs w:val="30"/>
          <w:lang w:bidi="en-US"/>
        </w:rPr>
        <w:t>Revise the topic carefully.</w:t>
      </w:r>
    </w:p>
    <w:p w14:paraId="55293D2A" w14:textId="15A50CE5" w:rsidR="00CF24EB" w:rsidRPr="000F1B33" w:rsidRDefault="00CF24EB" w:rsidP="006A4310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 w:rsidRPr="000F1B33">
        <w:rPr>
          <w:rFonts w:ascii="Cambria" w:hAnsi="Cambria"/>
          <w:b/>
          <w:sz w:val="30"/>
          <w:szCs w:val="30"/>
          <w:u w:val="single"/>
          <w:lang w:bidi="en-US"/>
        </w:rPr>
        <w:t>Hindi Literature</w:t>
      </w:r>
      <w:r w:rsidRPr="000F1B33">
        <w:rPr>
          <w:rFonts w:ascii="Cambria" w:hAnsi="Cambria"/>
          <w:b/>
          <w:sz w:val="30"/>
          <w:szCs w:val="30"/>
          <w:lang w:bidi="en-US"/>
        </w:rPr>
        <w:t xml:space="preserve">: </w:t>
      </w:r>
      <w:r w:rsidR="000F1B33" w:rsidRPr="000F1B33">
        <w:rPr>
          <w:rFonts w:ascii="Cambria" w:hAnsi="Cambria"/>
          <w:b/>
          <w:sz w:val="30"/>
          <w:szCs w:val="30"/>
          <w:u w:val="single"/>
          <w:lang w:bidi="en-US"/>
        </w:rPr>
        <w:t>Revision time</w:t>
      </w:r>
      <w:proofErr w:type="gramStart"/>
      <w:r w:rsidR="000F1B33" w:rsidRPr="000F1B33">
        <w:rPr>
          <w:rFonts w:ascii="Cambria" w:hAnsi="Cambria"/>
          <w:b/>
          <w:sz w:val="30"/>
          <w:szCs w:val="30"/>
          <w:u w:val="single"/>
          <w:lang w:bidi="en-US"/>
        </w:rPr>
        <w:t xml:space="preserve">: </w:t>
      </w:r>
      <w:r w:rsidR="00CE1867">
        <w:rPr>
          <w:rFonts w:eastAsia="Times New Roman"/>
        </w:rPr>
        <w:t>:</w:t>
      </w:r>
      <w:proofErr w:type="gramEnd"/>
      <w:r w:rsidR="00CE1867">
        <w:rPr>
          <w:rFonts w:eastAsia="Times New Roman"/>
        </w:rPr>
        <w:t xml:space="preserve"> </w:t>
      </w:r>
      <w:proofErr w:type="spellStart"/>
      <w:r w:rsidR="00CE1867">
        <w:rPr>
          <w:rFonts w:ascii="Nirmala UI" w:eastAsia="Times New Roman" w:hAnsi="Nirmala UI" w:cs="Nirmala UI"/>
        </w:rPr>
        <w:t>कक्षा</w:t>
      </w:r>
      <w:proofErr w:type="spellEnd"/>
      <w:r w:rsidR="00CE1867">
        <w:rPr>
          <w:rFonts w:eastAsia="Times New Roman"/>
        </w:rPr>
        <w:t xml:space="preserve"> </w:t>
      </w:r>
      <w:proofErr w:type="spellStart"/>
      <w:r w:rsidR="00CE1867">
        <w:rPr>
          <w:rFonts w:ascii="Nirmala UI" w:eastAsia="Times New Roman" w:hAnsi="Nirmala UI" w:cs="Nirmala UI"/>
        </w:rPr>
        <w:t>कार्य</w:t>
      </w:r>
      <w:proofErr w:type="spellEnd"/>
      <w:r w:rsidR="00CE1867">
        <w:rPr>
          <w:rFonts w:eastAsia="Times New Roman"/>
        </w:rPr>
        <w:t xml:space="preserve"> </w:t>
      </w:r>
      <w:proofErr w:type="spellStart"/>
      <w:r w:rsidR="00CE1867">
        <w:rPr>
          <w:rFonts w:ascii="Nirmala UI" w:eastAsia="Times New Roman" w:hAnsi="Nirmala UI" w:cs="Nirmala UI"/>
        </w:rPr>
        <w:t>का</w:t>
      </w:r>
      <w:proofErr w:type="spellEnd"/>
      <w:r w:rsidR="00CE1867">
        <w:rPr>
          <w:rFonts w:eastAsia="Times New Roman"/>
        </w:rPr>
        <w:t xml:space="preserve"> </w:t>
      </w:r>
      <w:proofErr w:type="spellStart"/>
      <w:r w:rsidR="00CE1867">
        <w:rPr>
          <w:rFonts w:ascii="Nirmala UI" w:eastAsia="Times New Roman" w:hAnsi="Nirmala UI" w:cs="Nirmala UI"/>
        </w:rPr>
        <w:t>पुनः</w:t>
      </w:r>
      <w:proofErr w:type="spellEnd"/>
      <w:r w:rsidR="00CE1867">
        <w:rPr>
          <w:rFonts w:eastAsia="Times New Roman"/>
        </w:rPr>
        <w:t xml:space="preserve"> </w:t>
      </w:r>
      <w:proofErr w:type="spellStart"/>
      <w:r w:rsidR="00CE1867">
        <w:rPr>
          <w:rFonts w:ascii="Nirmala UI" w:eastAsia="Times New Roman" w:hAnsi="Nirmala UI" w:cs="Nirmala UI"/>
        </w:rPr>
        <w:t>अभ्यास</w:t>
      </w:r>
      <w:proofErr w:type="spellEnd"/>
      <w:r w:rsidR="00CE1867">
        <w:rPr>
          <w:rFonts w:eastAsia="Times New Roman"/>
        </w:rPr>
        <w:t xml:space="preserve"> </w:t>
      </w:r>
      <w:proofErr w:type="spellStart"/>
      <w:r w:rsidR="00CE1867">
        <w:rPr>
          <w:rFonts w:ascii="Nirmala UI" w:eastAsia="Times New Roman" w:hAnsi="Nirmala UI" w:cs="Nirmala UI"/>
        </w:rPr>
        <w:t>कीजिए</w:t>
      </w:r>
      <w:proofErr w:type="spellEnd"/>
      <w:r w:rsidR="00CE1867">
        <w:rPr>
          <w:rFonts w:ascii="Nirmala UI" w:eastAsia="Times New Roman" w:hAnsi="Nirmala UI" w:cs="Nirmala UI"/>
        </w:rPr>
        <w:t>।</w:t>
      </w:r>
    </w:p>
    <w:p w14:paraId="2A1C4EC6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noProof/>
          <w:sz w:val="36"/>
          <w:szCs w:val="36"/>
          <w:lang w:val="en-US"/>
        </w:rPr>
        <w:drawing>
          <wp:anchor distT="0" distB="0" distL="0" distR="0" simplePos="0" relativeHeight="251666432" behindDoc="1" locked="0" layoutInCell="1" allowOverlap="1" wp14:anchorId="62BC36AA" wp14:editId="6989F7F7">
            <wp:simplePos x="0" y="0"/>
            <wp:positionH relativeFrom="column">
              <wp:posOffset>133350</wp:posOffset>
            </wp:positionH>
            <wp:positionV relativeFrom="paragraph">
              <wp:posOffset>-1270</wp:posOffset>
            </wp:positionV>
            <wp:extent cx="692150" cy="647700"/>
            <wp:effectExtent l="19050" t="0" r="0" b="0"/>
            <wp:wrapNone/>
            <wp:docPr id="1037" name="Picture 4" descr="C:\Users\allahabad\Desktop\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2150" cy="647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Mongolian Baiti"/>
          <w:b/>
          <w:sz w:val="36"/>
          <w:szCs w:val="36"/>
          <w:lang w:bidi="en-US"/>
        </w:rPr>
        <w:t>PATANJALI RISHIKUL</w:t>
      </w:r>
    </w:p>
    <w:p w14:paraId="1B06C598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ON-LINE LEARNING SCHEDULE</w:t>
      </w:r>
    </w:p>
    <w:p w14:paraId="6DD70C84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For</w:t>
      </w:r>
    </w:p>
    <w:p w14:paraId="6E081BE9" w14:textId="1D3D368D" w:rsidR="00CF24EB" w:rsidRDefault="007F2CCD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14</w:t>
      </w:r>
      <w:r w:rsidR="00CF24EB">
        <w:rPr>
          <w:rFonts w:ascii="Cambria" w:hAnsi="Cambria" w:cs="Mongolian Baiti"/>
          <w:b/>
          <w:sz w:val="36"/>
          <w:szCs w:val="36"/>
          <w:vertAlign w:val="superscript"/>
          <w:lang w:bidi="en-US"/>
        </w:rPr>
        <w:t>TH</w:t>
      </w:r>
      <w:r w:rsidR="00CF24EB">
        <w:rPr>
          <w:rFonts w:ascii="Cambria" w:hAnsi="Cambria" w:cs="Mongolian Baiti"/>
          <w:b/>
          <w:sz w:val="36"/>
          <w:szCs w:val="36"/>
          <w:lang w:bidi="en-US"/>
        </w:rPr>
        <w:t xml:space="preserve"> DECEMBER, 2021 (TUESDAY)</w:t>
      </w:r>
    </w:p>
    <w:p w14:paraId="4823B281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CLASS – 4</w:t>
      </w:r>
      <w:r>
        <w:rPr>
          <w:rFonts w:hAnsi="Cambria" w:cs="Mongolian Baiti"/>
          <w:b/>
          <w:sz w:val="36"/>
          <w:szCs w:val="36"/>
          <w:lang w:bidi="en-US"/>
        </w:rPr>
        <w:t>G</w:t>
      </w:r>
    </w:p>
    <w:p w14:paraId="1C83D841" w14:textId="77777777" w:rsidR="00CF24EB" w:rsidRDefault="00CF24EB" w:rsidP="006A4310">
      <w:pPr>
        <w:spacing w:after="0" w:line="240" w:lineRule="auto"/>
        <w:rPr>
          <w:rFonts w:ascii="Cambria" w:hAnsi="Cambria" w:cs="Mongolian Baiti"/>
          <w:b/>
          <w:sz w:val="36"/>
          <w:szCs w:val="36"/>
          <w:lang w:bidi="en-US"/>
        </w:rPr>
      </w:pPr>
    </w:p>
    <w:p w14:paraId="090C03D8" w14:textId="77777777" w:rsidR="00CF24EB" w:rsidRDefault="00CF24EB" w:rsidP="006A4310">
      <w:pPr>
        <w:spacing w:after="0"/>
        <w:rPr>
          <w:rFonts w:ascii="Lucida Calligraphy" w:hAnsi="Lucida Calligraphy"/>
          <w:b/>
          <w:color w:val="000000"/>
          <w:sz w:val="40"/>
          <w:szCs w:val="32"/>
          <w:lang w:bidi="en-US"/>
        </w:rPr>
      </w:pPr>
      <w:r>
        <w:rPr>
          <w:rFonts w:ascii="Monotype Corsiva" w:hAnsi="Monotype Corsiva"/>
          <w:b/>
          <w:sz w:val="40"/>
          <w:szCs w:val="32"/>
          <w:lang w:bidi="en-US"/>
        </w:rPr>
        <w:t>0</w:t>
      </w:r>
      <w:r>
        <w:rPr>
          <w:rFonts w:ascii="Monotype Corsiva" w:hAnsi="Monotype Corsiva"/>
          <w:b/>
          <w:color w:val="000000"/>
          <w:sz w:val="40"/>
          <w:szCs w:val="32"/>
          <w:lang w:bidi="en-US"/>
        </w:rPr>
        <w:t>8:15 A.M. – 08:30A.M.:   Prayer Time &amp; Physical Exercise</w:t>
      </w:r>
    </w:p>
    <w:p w14:paraId="2CFC1ADC" w14:textId="77777777" w:rsidR="00CF24EB" w:rsidRDefault="00CF24EB" w:rsidP="006A4310">
      <w:pPr>
        <w:spacing w:after="0" w:line="240" w:lineRule="auto"/>
        <w:ind w:left="90"/>
        <w:rPr>
          <w:b/>
          <w:sz w:val="28"/>
          <w:szCs w:val="28"/>
          <w:lang w:bidi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6CFAA142" wp14:editId="66095B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4" name="103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C862ED" id="1038" o:spid="_x0000_s1026" type="#_x0000_t32" style="position:absolute;margin-left:0;margin-top:0;width:50pt;height:50pt;z-index:251696128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">
                <o:lock v:ext="edit" shapetype="f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10101CFA" wp14:editId="55345DB7">
                <wp:simplePos x="0" y="0"/>
                <wp:positionH relativeFrom="column">
                  <wp:posOffset>-25400</wp:posOffset>
                </wp:positionH>
                <wp:positionV relativeFrom="paragraph">
                  <wp:posOffset>91440</wp:posOffset>
                </wp:positionV>
                <wp:extent cx="7552690" cy="0"/>
                <wp:effectExtent l="0" t="19050" r="5715" b="0"/>
                <wp:wrapNone/>
                <wp:docPr id="13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F83C6E" id="1039" o:spid="_x0000_s1026" type="#_x0000_t32" style="position:absolute;margin-left:-2pt;margin-top:7.2pt;width:594.7pt;height:0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" strokeweight="2.25pt">
                <o:lock v:ext="edit" shapetype="f"/>
              </v:shape>
            </w:pict>
          </mc:Fallback>
        </mc:AlternateContent>
      </w:r>
    </w:p>
    <w:p w14:paraId="5E9F35E6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Cambria" w:hAnsi="Cambria"/>
          <w:b/>
          <w:sz w:val="32"/>
          <w:szCs w:val="24"/>
          <w:lang w:bidi="en-US"/>
        </w:rPr>
        <w:t xml:space="preserve">     </w:t>
      </w:r>
      <w:r>
        <w:rPr>
          <w:rFonts w:ascii="Bookman Old Style" w:hAnsi="Bookman Old Style"/>
          <w:b/>
          <w:sz w:val="32"/>
          <w:szCs w:val="24"/>
          <w:u w:val="thick"/>
          <w:lang w:bidi="en-US"/>
        </w:rPr>
        <w:t>ACADEMIC CLASSES</w:t>
      </w:r>
      <w:r>
        <w:rPr>
          <w:rFonts w:ascii="Bookman Old Style" w:hAnsi="Bookman Old Style"/>
          <w:b/>
          <w:sz w:val="32"/>
          <w:szCs w:val="24"/>
          <w:lang w:bidi="en-US"/>
        </w:rPr>
        <w:t xml:space="preserve">: 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08:30 A.M.-01:00 P.M.</w:t>
      </w:r>
    </w:p>
    <w:p w14:paraId="1CE39970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QUERY TIME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01:00 P.M. - 01:30 P.M.</w:t>
      </w:r>
    </w:p>
    <w:p w14:paraId="62823234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ACTIVITY CLASS: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01:30 P.M. - 02:00 P.M.</w:t>
      </w:r>
    </w:p>
    <w:p w14:paraId="37CCF0E6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28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REVISION TIME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04:00 P.M. - 05:00 P.M</w:t>
      </w:r>
      <w:r>
        <w:rPr>
          <w:rFonts w:ascii="Bookman Old Style" w:hAnsi="Bookman Old Style"/>
          <w:b/>
          <w:bCs/>
          <w:sz w:val="28"/>
          <w:lang w:bidi="en-US"/>
        </w:rPr>
        <w:t>.</w:t>
      </w:r>
    </w:p>
    <w:p w14:paraId="4C4272A2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28"/>
          <w:lang w:bidi="en-US"/>
        </w:rPr>
      </w:pPr>
    </w:p>
    <w:p w14:paraId="2C348AD8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b/>
          <w:sz w:val="36"/>
          <w:szCs w:val="28"/>
          <w:u w:val="single"/>
          <w:lang w:bidi="en-US"/>
        </w:rPr>
        <w:t>Note:</w:t>
      </w:r>
      <w:r>
        <w:rPr>
          <w:rFonts w:ascii="Monotype Corsiva" w:hAnsi="Monotype Corsiva"/>
          <w:sz w:val="36"/>
          <w:szCs w:val="28"/>
          <w:lang w:bidi="en-US"/>
        </w:rPr>
        <w:t xml:space="preserve"> - Students may access the Zoom Links for respective classes forwarded in Class WhatsApp Group </w:t>
      </w:r>
      <w:proofErr w:type="gramStart"/>
      <w:r>
        <w:rPr>
          <w:rFonts w:ascii="Monotype Corsiva" w:hAnsi="Monotype Corsiva"/>
          <w:sz w:val="36"/>
          <w:szCs w:val="28"/>
          <w:lang w:bidi="en-US"/>
        </w:rPr>
        <w:t>one day</w:t>
      </w:r>
      <w:proofErr w:type="gramEnd"/>
      <w:r>
        <w:rPr>
          <w:rFonts w:ascii="Monotype Corsiva" w:hAnsi="Monotype Corsiva"/>
          <w:sz w:val="36"/>
          <w:szCs w:val="28"/>
          <w:lang w:bidi="en-US"/>
        </w:rPr>
        <w:t xml:space="preserve"> prior.</w:t>
      </w:r>
    </w:p>
    <w:p w14:paraId="76BF39B6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noProof/>
          <w:sz w:val="36"/>
          <w:szCs w:val="28"/>
          <w:lang w:val="en-US"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54FC067A" wp14:editId="63915DB8">
                <wp:simplePos x="0" y="0"/>
                <wp:positionH relativeFrom="column">
                  <wp:posOffset>-25400</wp:posOffset>
                </wp:positionH>
                <wp:positionV relativeFrom="paragraph">
                  <wp:posOffset>114935</wp:posOffset>
                </wp:positionV>
                <wp:extent cx="7552690" cy="0"/>
                <wp:effectExtent l="0" t="19050" r="5715" b="0"/>
                <wp:wrapNone/>
                <wp:docPr id="12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3B35E5" id="1040" o:spid="_x0000_s1026" type="#_x0000_t32" style="position:absolute;margin-left:-2pt;margin-top:9.05pt;width:594.7pt;height:0;z-index:2516981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" strokeweight="2.25pt">
                <o:lock v:ext="edit" shapetype="f"/>
              </v:shape>
            </w:pict>
          </mc:Fallback>
        </mc:AlternateContent>
      </w:r>
    </w:p>
    <w:p w14:paraId="2115F2A1" w14:textId="77777777" w:rsidR="00CF24EB" w:rsidRDefault="00CF24EB" w:rsidP="006A4310">
      <w:pPr>
        <w:spacing w:after="0" w:line="240" w:lineRule="auto"/>
        <w:ind w:left="426"/>
        <w:jc w:val="center"/>
        <w:rPr>
          <w:rFonts w:ascii="Monotype Corsiva" w:hAnsi="Monotype Corsiva"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28"/>
          <w:u w:val="thick"/>
          <w:lang w:bidi="en-US"/>
        </w:rPr>
        <w:t>ACADEMIC CLASSES</w:t>
      </w:r>
    </w:p>
    <w:p w14:paraId="6209D989" w14:textId="77777777" w:rsidR="00CF24EB" w:rsidRDefault="00CF24EB" w:rsidP="006A4310">
      <w:pPr>
        <w:spacing w:after="0" w:line="240" w:lineRule="auto"/>
        <w:rPr>
          <w:rFonts w:ascii="Cambria" w:hAnsi="Cambria"/>
          <w:sz w:val="30"/>
          <w:szCs w:val="30"/>
          <w:lang w:bidi="en-US"/>
        </w:rPr>
      </w:pPr>
    </w:p>
    <w:p w14:paraId="2EEB4ED0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English Language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Rati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Rastogi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[Mob: 9555781335] </w:t>
      </w:r>
    </w:p>
    <w:p w14:paraId="143B4693" w14:textId="6A09FD6B" w:rsidR="00CF24EB" w:rsidRDefault="00CE1867" w:rsidP="006A431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[Adverbs-</w:t>
      </w:r>
      <w:r w:rsidR="00CA667B">
        <w:rPr>
          <w:rFonts w:ascii="Cambria" w:hAnsi="Cambria"/>
          <w:sz w:val="30"/>
          <w:szCs w:val="30"/>
          <w:lang w:bidi="en-US"/>
        </w:rPr>
        <w:t xml:space="preserve">Explanation and </w:t>
      </w:r>
      <w:r w:rsidR="00EB7A8C">
        <w:rPr>
          <w:rFonts w:ascii="Cambria" w:hAnsi="Cambria"/>
          <w:sz w:val="30"/>
          <w:szCs w:val="30"/>
          <w:lang w:bidi="en-US"/>
        </w:rPr>
        <w:t>B</w:t>
      </w:r>
      <w:r w:rsidR="003D33DC">
        <w:rPr>
          <w:rFonts w:ascii="Cambria" w:hAnsi="Cambria"/>
          <w:sz w:val="30"/>
          <w:szCs w:val="30"/>
          <w:lang w:bidi="en-US"/>
        </w:rPr>
        <w:t>ook exe</w:t>
      </w:r>
      <w:r w:rsidR="007308CA">
        <w:rPr>
          <w:rFonts w:ascii="Cambria" w:hAnsi="Cambria"/>
          <w:sz w:val="30"/>
          <w:szCs w:val="30"/>
          <w:lang w:bidi="en-US"/>
        </w:rPr>
        <w:t>rcises</w:t>
      </w:r>
      <w:r w:rsidR="00CF24EB">
        <w:rPr>
          <w:rFonts w:ascii="Cambria" w:hAnsi="Cambria"/>
          <w:sz w:val="30"/>
          <w:szCs w:val="30"/>
          <w:lang w:bidi="en-US"/>
        </w:rPr>
        <w:t>]</w:t>
      </w:r>
    </w:p>
    <w:p w14:paraId="410F340B" w14:textId="3B3BDF87" w:rsidR="00CF24EB" w:rsidRDefault="00CF24EB" w:rsidP="006A431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</w:t>
      </w:r>
      <w:r w:rsidR="00833080">
        <w:rPr>
          <w:rFonts w:ascii="Cambria" w:hAnsi="Cambria"/>
          <w:sz w:val="30"/>
          <w:szCs w:val="30"/>
          <w:lang w:bidi="en-US"/>
        </w:rPr>
        <w:t>Textbook P.N. 77-80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7F4C5E23" w14:textId="77777777" w:rsidR="00CF24EB" w:rsidRDefault="00CF24EB" w:rsidP="006A4310">
      <w:pPr>
        <w:spacing w:after="0" w:line="240" w:lineRule="auto"/>
        <w:ind w:left="1701"/>
        <w:rPr>
          <w:rFonts w:ascii="Cambria" w:hAnsi="Cambria"/>
          <w:sz w:val="30"/>
          <w:szCs w:val="30"/>
          <w:lang w:bidi="en-US"/>
        </w:rPr>
      </w:pPr>
    </w:p>
    <w:p w14:paraId="2DEB00D9" w14:textId="2FDA24D5" w:rsidR="0005376D" w:rsidRPr="00106EAE" w:rsidRDefault="00CF24EB" w:rsidP="00106EAE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proofErr w:type="spellStart"/>
      <w:r>
        <w:rPr>
          <w:rFonts w:ascii="Cambria" w:hAnsi="Cambria"/>
          <w:b/>
          <w:sz w:val="30"/>
          <w:szCs w:val="30"/>
          <w:u w:val="single"/>
          <w:lang w:bidi="en-US"/>
        </w:rPr>
        <w:t>Maths</w:t>
      </w:r>
      <w:proofErr w:type="spellEnd"/>
      <w:r>
        <w:rPr>
          <w:rFonts w:ascii="Cambria" w:hAnsi="Cambria"/>
          <w:b/>
          <w:sz w:val="30"/>
          <w:szCs w:val="30"/>
          <w:u w:val="single"/>
          <w:lang w:bidi="en-US"/>
        </w:rPr>
        <w:t xml:space="preserve">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 xml:space="preserve">Mob: 9389539077] </w:t>
      </w:r>
      <w:r w:rsidR="0005376D" w:rsidRPr="00106EAE">
        <w:rPr>
          <w:rFonts w:ascii="Barlow Semi Condensed" w:hAnsi="Barlow Semi Condensed" w:cs="Times New Roman"/>
          <w:b/>
          <w:sz w:val="28"/>
          <w:szCs w:val="28"/>
          <w:u w:val="single"/>
          <w:lang w:bidi="en-US"/>
        </w:rPr>
        <w:t xml:space="preserve"> </w:t>
      </w:r>
    </w:p>
    <w:p w14:paraId="2B8C6198" w14:textId="28A3DF44" w:rsidR="0005376D" w:rsidRPr="0005376D" w:rsidRDefault="0005376D" w:rsidP="0005376D">
      <w:pPr>
        <w:pStyle w:val="ListParagraph"/>
        <w:numPr>
          <w:ilvl w:val="0"/>
          <w:numId w:val="7"/>
        </w:numPr>
        <w:rPr>
          <w:rFonts w:ascii="Barlow Semi Condensed" w:hAnsi="Barlow Semi Condensed" w:cs="Times New Roman"/>
          <w:sz w:val="28"/>
          <w:szCs w:val="28"/>
        </w:rPr>
      </w:pPr>
      <w:r w:rsidRPr="0005376D">
        <w:rPr>
          <w:rFonts w:ascii="Barlow Semi Condensed" w:hAnsi="Barlow Semi Condensed" w:cs="Times New Roman"/>
          <w:sz w:val="28"/>
          <w:szCs w:val="28"/>
        </w:rPr>
        <w:t xml:space="preserve">Zoom Interactive Class [Mental </w:t>
      </w:r>
      <w:proofErr w:type="spellStart"/>
      <w:r w:rsidRPr="0005376D">
        <w:rPr>
          <w:rFonts w:ascii="Barlow Semi Condensed" w:hAnsi="Barlow Semi Condensed" w:cs="Times New Roman"/>
          <w:sz w:val="28"/>
          <w:szCs w:val="28"/>
        </w:rPr>
        <w:t>Maths</w:t>
      </w:r>
      <w:proofErr w:type="spellEnd"/>
      <w:r w:rsidRPr="0005376D">
        <w:rPr>
          <w:rFonts w:ascii="Barlow Semi Condensed" w:hAnsi="Barlow Semi Condensed" w:cs="Times New Roman"/>
          <w:sz w:val="28"/>
          <w:szCs w:val="28"/>
        </w:rPr>
        <w:t>; Unit IX]</w:t>
      </w:r>
    </w:p>
    <w:p w14:paraId="2469CE26" w14:textId="44674E34" w:rsidR="00CF24EB" w:rsidRDefault="0005376D" w:rsidP="00106EAE">
      <w:pPr>
        <w:pStyle w:val="ListParagraph"/>
        <w:numPr>
          <w:ilvl w:val="0"/>
          <w:numId w:val="7"/>
        </w:numPr>
        <w:rPr>
          <w:rFonts w:ascii="Barlow Semi Condensed" w:hAnsi="Barlow Semi Condensed" w:cs="Times New Roman"/>
          <w:sz w:val="28"/>
          <w:szCs w:val="28"/>
        </w:rPr>
      </w:pPr>
      <w:r w:rsidRPr="0005376D">
        <w:rPr>
          <w:rFonts w:ascii="Barlow Semi Condensed" w:hAnsi="Barlow Semi Condensed" w:cs="Times New Roman"/>
          <w:sz w:val="28"/>
          <w:szCs w:val="28"/>
        </w:rPr>
        <w:t>Reading Time [Read the Textbook P.N. 139]</w:t>
      </w:r>
    </w:p>
    <w:p w14:paraId="2DEC2705" w14:textId="77777777" w:rsidR="00106EAE" w:rsidRPr="00106EAE" w:rsidRDefault="00106EAE" w:rsidP="00106EAE">
      <w:pPr>
        <w:pStyle w:val="ListParagraph"/>
        <w:ind w:left="860"/>
        <w:rPr>
          <w:rFonts w:ascii="Barlow Semi Condensed" w:hAnsi="Barlow Semi Condensed" w:cs="Times New Roman"/>
          <w:sz w:val="28"/>
          <w:szCs w:val="28"/>
        </w:rPr>
      </w:pPr>
    </w:p>
    <w:p w14:paraId="0A164DA4" w14:textId="7BFEC987" w:rsidR="00CF24EB" w:rsidRPr="00B50567" w:rsidRDefault="00CF24EB" w:rsidP="006A431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b/>
          <w:bCs/>
          <w:sz w:val="30"/>
          <w:szCs w:val="30"/>
          <w:u w:val="single"/>
          <w:lang w:bidi="en-US"/>
        </w:rPr>
        <w:t>E.V.S.-I Period</w:t>
      </w:r>
      <w:r>
        <w:rPr>
          <w:rFonts w:ascii="Cambria" w:hAnsi="Cambria"/>
          <w:b/>
          <w:bCs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bCs/>
          <w:sz w:val="30"/>
          <w:szCs w:val="30"/>
          <w:lang w:bidi="en-US"/>
        </w:rPr>
        <w:t>Falguni</w:t>
      </w:r>
      <w:proofErr w:type="spellEnd"/>
      <w:r>
        <w:rPr>
          <w:rFonts w:ascii="Cambria" w:hAnsi="Cambria"/>
          <w:b/>
          <w:bCs/>
          <w:sz w:val="30"/>
          <w:szCs w:val="30"/>
          <w:lang w:bidi="en-US"/>
        </w:rPr>
        <w:t xml:space="preserve"> Jaiswal [Mob: 9140904914]</w:t>
      </w:r>
    </w:p>
    <w:p w14:paraId="7F9E2E2A" w14:textId="14AB7EBB" w:rsidR="005B5753" w:rsidRDefault="002D0502" w:rsidP="002D0502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 xml:space="preserve">Zoom Interactive </w:t>
      </w:r>
      <w:r w:rsidR="0035062A">
        <w:rPr>
          <w:rFonts w:ascii="Cambria" w:hAnsi="Cambria"/>
          <w:sz w:val="30"/>
          <w:szCs w:val="30"/>
          <w:lang w:bidi="en-US"/>
        </w:rPr>
        <w:t>Class</w:t>
      </w:r>
      <w:r w:rsidR="00CE1867">
        <w:rPr>
          <w:rFonts w:ascii="Cambria" w:hAnsi="Cambria"/>
          <w:sz w:val="30"/>
          <w:szCs w:val="30"/>
          <w:lang w:bidi="en-US"/>
        </w:rPr>
        <w:t xml:space="preserve"> </w:t>
      </w:r>
      <w:r w:rsidR="0035062A">
        <w:rPr>
          <w:rFonts w:ascii="Cambria" w:hAnsi="Cambria"/>
          <w:sz w:val="30"/>
          <w:szCs w:val="30"/>
          <w:lang w:bidi="en-US"/>
        </w:rPr>
        <w:t>[</w:t>
      </w:r>
      <w:r w:rsidR="00001759">
        <w:rPr>
          <w:rFonts w:ascii="Cambria" w:hAnsi="Cambria"/>
          <w:sz w:val="30"/>
          <w:szCs w:val="30"/>
          <w:lang w:bidi="en-US"/>
        </w:rPr>
        <w:t>Internet</w:t>
      </w:r>
      <w:r w:rsidRPr="002D0502">
        <w:rPr>
          <w:rFonts w:ascii="Cambria" w:hAnsi="Cambria"/>
          <w:sz w:val="30"/>
          <w:szCs w:val="30"/>
          <w:lang w:bidi="en-US"/>
        </w:rPr>
        <w:t xml:space="preserve"> &amp;World Wide </w:t>
      </w:r>
      <w:proofErr w:type="gramStart"/>
      <w:r w:rsidRPr="002D0502">
        <w:rPr>
          <w:rFonts w:ascii="Cambria" w:hAnsi="Cambria"/>
          <w:sz w:val="30"/>
          <w:szCs w:val="30"/>
          <w:lang w:bidi="en-US"/>
        </w:rPr>
        <w:t>Web  ]</w:t>
      </w:r>
      <w:proofErr w:type="gramEnd"/>
    </w:p>
    <w:p w14:paraId="3FA71B46" w14:textId="12298615" w:rsidR="00001759" w:rsidRDefault="00001759" w:rsidP="002D0502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</w:t>
      </w:r>
      <w:r w:rsidR="00CE1867">
        <w:rPr>
          <w:rFonts w:ascii="Cambria" w:hAnsi="Cambria"/>
          <w:sz w:val="30"/>
          <w:szCs w:val="30"/>
          <w:lang w:bidi="en-US"/>
        </w:rPr>
        <w:t xml:space="preserve"> </w:t>
      </w:r>
      <w:r>
        <w:rPr>
          <w:rFonts w:ascii="Cambria" w:hAnsi="Cambria"/>
          <w:sz w:val="30"/>
          <w:szCs w:val="30"/>
          <w:lang w:bidi="en-US"/>
        </w:rPr>
        <w:t xml:space="preserve">[Textbook Reading </w:t>
      </w:r>
      <w:r w:rsidR="00D67B07">
        <w:rPr>
          <w:rFonts w:ascii="Cambria" w:hAnsi="Cambria"/>
          <w:sz w:val="30"/>
          <w:szCs w:val="30"/>
          <w:lang w:bidi="en-US"/>
        </w:rPr>
        <w:t>P.N.91]</w:t>
      </w:r>
    </w:p>
    <w:p w14:paraId="6D4EE1A8" w14:textId="77777777" w:rsidR="00D67B07" w:rsidRPr="005B5753" w:rsidRDefault="00D67B07" w:rsidP="00D67B07">
      <w:pPr>
        <w:pStyle w:val="ListParagraph"/>
        <w:spacing w:after="0" w:line="240" w:lineRule="auto"/>
        <w:ind w:left="1080"/>
        <w:rPr>
          <w:rFonts w:ascii="Cambria" w:hAnsi="Cambria"/>
          <w:sz w:val="30"/>
          <w:szCs w:val="30"/>
          <w:lang w:bidi="en-US"/>
        </w:rPr>
      </w:pPr>
    </w:p>
    <w:p w14:paraId="7342C9E1" w14:textId="77777777" w:rsidR="00CF24EB" w:rsidRDefault="00CF24EB" w:rsidP="006A4310">
      <w:pPr>
        <w:pStyle w:val="ListParagraph"/>
        <w:numPr>
          <w:ilvl w:val="0"/>
          <w:numId w:val="32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b/>
          <w:bCs/>
          <w:sz w:val="30"/>
          <w:szCs w:val="30"/>
          <w:u w:val="single"/>
          <w:lang w:bidi="en-US"/>
        </w:rPr>
        <w:t>P.T. Period</w:t>
      </w:r>
      <w:r>
        <w:rPr>
          <w:rFonts w:ascii="Cambria" w:hAnsi="Cambria"/>
          <w:b/>
          <w:bCs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bCs/>
          <w:sz w:val="30"/>
          <w:szCs w:val="30"/>
          <w:lang w:bidi="en-US"/>
        </w:rPr>
        <w:t>Suchitra</w:t>
      </w:r>
      <w:proofErr w:type="spellEnd"/>
      <w:r>
        <w:rPr>
          <w:rFonts w:ascii="Cambria" w:hAnsi="Cambria"/>
          <w:b/>
          <w:bCs/>
          <w:sz w:val="30"/>
          <w:szCs w:val="30"/>
          <w:lang w:bidi="en-US"/>
        </w:rPr>
        <w:t xml:space="preserve"> [Mob: 991838634]</w:t>
      </w:r>
    </w:p>
    <w:p w14:paraId="6447BEBD" w14:textId="0EF336BE" w:rsidR="00CF24EB" w:rsidRDefault="00CF24EB" w:rsidP="006A4310">
      <w:pPr>
        <w:pStyle w:val="ListParagraph"/>
        <w:numPr>
          <w:ilvl w:val="0"/>
          <w:numId w:val="33"/>
        </w:numPr>
        <w:tabs>
          <w:tab w:val="left" w:pos="2520"/>
        </w:tabs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[]</w:t>
      </w:r>
    </w:p>
    <w:p w14:paraId="2F6D3832" w14:textId="77777777" w:rsidR="00CF24EB" w:rsidRDefault="00CF24EB" w:rsidP="006A4310">
      <w:pPr>
        <w:spacing w:after="0" w:line="240" w:lineRule="auto"/>
        <w:ind w:left="1701"/>
        <w:rPr>
          <w:rFonts w:ascii="Cambria" w:hAnsi="Cambria"/>
          <w:sz w:val="30"/>
          <w:szCs w:val="30"/>
          <w:lang w:bidi="en-US"/>
        </w:rPr>
      </w:pPr>
    </w:p>
    <w:p w14:paraId="0C11A059" w14:textId="13FE7769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Computer Period</w:t>
      </w:r>
      <w:r w:rsidR="00CE1867"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 w:rsidR="00CE1867">
        <w:rPr>
          <w:rFonts w:ascii="Cambria" w:hAnsi="Cambria"/>
          <w:b/>
          <w:sz w:val="30"/>
          <w:szCs w:val="30"/>
          <w:lang w:bidi="en-US"/>
        </w:rPr>
        <w:t>Ratna</w:t>
      </w:r>
      <w:proofErr w:type="spellEnd"/>
      <w:r w:rsidR="00CE1867">
        <w:rPr>
          <w:rFonts w:ascii="Cambria" w:hAnsi="Cambria"/>
          <w:b/>
          <w:sz w:val="30"/>
          <w:szCs w:val="30"/>
          <w:lang w:bidi="en-US"/>
        </w:rPr>
        <w:t xml:space="preserve"> Singh [Mob: 8887672126</w:t>
      </w:r>
      <w:r>
        <w:rPr>
          <w:rFonts w:ascii="Cambria" w:hAnsi="Cambria"/>
          <w:b/>
          <w:sz w:val="30"/>
          <w:szCs w:val="30"/>
          <w:lang w:bidi="en-US"/>
        </w:rPr>
        <w:t>]</w:t>
      </w:r>
    </w:p>
    <w:p w14:paraId="1B412311" w14:textId="62A6BEA5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 xml:space="preserve">Zoom Interactive Class </w:t>
      </w:r>
      <w:r w:rsidR="009274FE">
        <w:rPr>
          <w:rFonts w:ascii="Cambria" w:hAnsi="Cambria"/>
          <w:sz w:val="30"/>
          <w:szCs w:val="30"/>
          <w:lang w:bidi="en-US"/>
        </w:rPr>
        <w:t>[</w:t>
      </w:r>
      <w:r w:rsidR="009274FE" w:rsidRPr="009274FE">
        <w:rPr>
          <w:rFonts w:ascii="Cambria" w:hAnsi="Cambria"/>
          <w:sz w:val="30"/>
          <w:szCs w:val="30"/>
          <w:lang w:bidi="en-US"/>
        </w:rPr>
        <w:t xml:space="preserve">Unit-3: Adding a New </w:t>
      </w:r>
      <w:r w:rsidR="009274FE">
        <w:rPr>
          <w:rFonts w:ascii="Cambria" w:hAnsi="Cambria"/>
          <w:sz w:val="30"/>
          <w:szCs w:val="30"/>
          <w:lang w:bidi="en-US"/>
        </w:rPr>
        <w:t>Sprite]</w:t>
      </w:r>
    </w:p>
    <w:p w14:paraId="2CEB0783" w14:textId="77777777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[Read the module]</w:t>
      </w:r>
    </w:p>
    <w:p w14:paraId="4F8BF93E" w14:textId="77777777" w:rsidR="00CF24EB" w:rsidRDefault="00CF24EB" w:rsidP="006A4310">
      <w:pPr>
        <w:spacing w:after="0" w:line="240" w:lineRule="auto"/>
        <w:ind w:left="1701"/>
        <w:rPr>
          <w:rFonts w:ascii="Palatino Linotype" w:hAnsi="Palatino Linotype"/>
          <w:sz w:val="30"/>
          <w:szCs w:val="30"/>
          <w:lang w:bidi="en-US"/>
        </w:rPr>
      </w:pPr>
    </w:p>
    <w:p w14:paraId="47E59265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ACTIVITY CLASS</w:t>
      </w:r>
    </w:p>
    <w:p w14:paraId="4D2E027C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Activity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7922280F" w14:textId="76976758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</w:t>
      </w:r>
      <w:r w:rsidR="00CE1867">
        <w:rPr>
          <w:rFonts w:ascii="Cambria" w:hAnsi="Cambria"/>
          <w:sz w:val="30"/>
          <w:szCs w:val="30"/>
          <w:lang w:bidi="en-US"/>
        </w:rPr>
        <w:t>nteractive Class [Story Telling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2E67BF90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single"/>
          <w:lang w:bidi="en-US"/>
        </w:rPr>
      </w:pPr>
    </w:p>
    <w:p w14:paraId="5D2CB161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REVISION TIME</w:t>
      </w:r>
    </w:p>
    <w:p w14:paraId="169DCDAD" w14:textId="797AFCE5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English Language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>
        <w:rPr>
          <w:rFonts w:ascii="Cambria" w:hAnsi="Cambria"/>
          <w:sz w:val="30"/>
          <w:szCs w:val="30"/>
          <w:lang w:bidi="en-US"/>
        </w:rPr>
        <w:t xml:space="preserve">Revise </w:t>
      </w:r>
      <w:r w:rsidR="00D542B3">
        <w:rPr>
          <w:rFonts w:ascii="Cambria" w:hAnsi="Cambria"/>
          <w:sz w:val="30"/>
          <w:szCs w:val="30"/>
          <w:lang w:bidi="en-US"/>
        </w:rPr>
        <w:t>the content from the module.</w:t>
      </w:r>
    </w:p>
    <w:p w14:paraId="3EE82DDB" w14:textId="38DBE1E5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Maths:</w:t>
      </w:r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r w:rsidR="00CE1867">
        <w:rPr>
          <w:rFonts w:ascii="Cambria" w:hAnsi="Cambria"/>
          <w:sz w:val="30"/>
          <w:szCs w:val="30"/>
          <w:lang w:bidi="en-US"/>
        </w:rPr>
        <w:t>Solve the CHAPTER TEST [P.N.140] in textbook.</w:t>
      </w:r>
    </w:p>
    <w:p w14:paraId="1CC187E2" w14:textId="77777777" w:rsidR="00433EB9" w:rsidRPr="00433EB9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lang w:bidi="en-US"/>
        </w:rPr>
      </w:pPr>
      <w:r w:rsidRPr="00433EB9">
        <w:rPr>
          <w:rFonts w:ascii="Cambria" w:hAnsi="Cambria"/>
          <w:b/>
          <w:sz w:val="30"/>
          <w:szCs w:val="30"/>
          <w:u w:val="single"/>
          <w:lang w:bidi="en-US"/>
        </w:rPr>
        <w:t xml:space="preserve">Computer: </w:t>
      </w:r>
      <w:r w:rsidR="00433EB9" w:rsidRPr="00433EB9">
        <w:rPr>
          <w:rFonts w:ascii="Cambria" w:hAnsi="Cambria"/>
          <w:bCs/>
          <w:sz w:val="30"/>
          <w:szCs w:val="30"/>
          <w:lang w:bidi="en-US"/>
        </w:rPr>
        <w:t>write and explain any *Three Components of Scratch* in your computer rough notebook.</w:t>
      </w:r>
    </w:p>
    <w:p w14:paraId="200D0C16" w14:textId="42C1B820" w:rsidR="00CF24EB" w:rsidRPr="00433EB9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lang w:bidi="en-US"/>
        </w:rPr>
      </w:pPr>
      <w:r w:rsidRPr="00433EB9">
        <w:rPr>
          <w:rFonts w:ascii="Cambria" w:hAnsi="Cambria"/>
          <w:b/>
          <w:sz w:val="30"/>
          <w:szCs w:val="30"/>
          <w:u w:val="single"/>
          <w:lang w:bidi="en-US"/>
        </w:rPr>
        <w:t>E.V.S.-I</w:t>
      </w:r>
      <w:r w:rsidRPr="00433EB9">
        <w:rPr>
          <w:rFonts w:ascii="Cambria" w:hAnsi="Cambria"/>
          <w:b/>
          <w:sz w:val="30"/>
          <w:szCs w:val="30"/>
          <w:lang w:bidi="en-US"/>
        </w:rPr>
        <w:t xml:space="preserve">: </w:t>
      </w:r>
      <w:r w:rsidRPr="00433EB9">
        <w:rPr>
          <w:rFonts w:ascii="Cambria" w:hAnsi="Cambria"/>
          <w:sz w:val="30"/>
          <w:szCs w:val="30"/>
          <w:lang w:bidi="en-US"/>
        </w:rPr>
        <w:t>Revise the topic carefully.</w:t>
      </w:r>
    </w:p>
    <w:p w14:paraId="2F9569DB" w14:textId="77777777" w:rsidR="00CF24EB" w:rsidRDefault="00CF24EB" w:rsidP="006A4310">
      <w:p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</w:p>
    <w:p w14:paraId="120AC370" w14:textId="77777777" w:rsidR="00CF24EB" w:rsidRDefault="00CF24EB" w:rsidP="006A4310">
      <w:pPr>
        <w:spacing w:after="0" w:line="240" w:lineRule="auto"/>
        <w:rPr>
          <w:rFonts w:ascii="Cambria" w:hAnsi="Cambria" w:cs="Mongolian Baiti"/>
          <w:b/>
          <w:sz w:val="36"/>
          <w:szCs w:val="36"/>
          <w:lang w:bidi="en-US"/>
        </w:rPr>
      </w:pPr>
    </w:p>
    <w:p w14:paraId="41F8611A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noProof/>
          <w:sz w:val="36"/>
          <w:szCs w:val="36"/>
          <w:lang w:val="en-US"/>
        </w:rPr>
        <w:drawing>
          <wp:anchor distT="0" distB="0" distL="0" distR="0" simplePos="0" relativeHeight="251659264" behindDoc="1" locked="0" layoutInCell="1" allowOverlap="1" wp14:anchorId="5AC54F28" wp14:editId="5E7AA046">
            <wp:simplePos x="0" y="0"/>
            <wp:positionH relativeFrom="column">
              <wp:posOffset>133350</wp:posOffset>
            </wp:positionH>
            <wp:positionV relativeFrom="paragraph">
              <wp:posOffset>-1270</wp:posOffset>
            </wp:positionV>
            <wp:extent cx="692150" cy="647700"/>
            <wp:effectExtent l="19050" t="0" r="0" b="0"/>
            <wp:wrapNone/>
            <wp:docPr id="1041" name="Picture 4" descr="C:\Users\allahabad\Desktop\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2150" cy="647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Mongolian Baiti"/>
          <w:b/>
          <w:sz w:val="36"/>
          <w:szCs w:val="36"/>
          <w:lang w:bidi="en-US"/>
        </w:rPr>
        <w:t>PATANJALI RISHIKUL</w:t>
      </w:r>
    </w:p>
    <w:p w14:paraId="70B1EBDF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ON-LINE LEARNING SCHEDULE</w:t>
      </w:r>
    </w:p>
    <w:p w14:paraId="74B2CA83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For</w:t>
      </w:r>
    </w:p>
    <w:p w14:paraId="0A0FF137" w14:textId="2626B16B" w:rsidR="00CF24EB" w:rsidRDefault="001760E4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15</w:t>
      </w:r>
      <w:r w:rsidR="00CF24EB">
        <w:rPr>
          <w:rFonts w:ascii="Cambria" w:hAnsi="Cambria" w:cs="Mongolian Baiti"/>
          <w:b/>
          <w:sz w:val="36"/>
          <w:szCs w:val="36"/>
          <w:vertAlign w:val="superscript"/>
          <w:lang w:bidi="en-US"/>
        </w:rPr>
        <w:t>TH</w:t>
      </w:r>
      <w:r w:rsidR="00CF24EB">
        <w:rPr>
          <w:rFonts w:ascii="Cambria" w:hAnsi="Cambria" w:cs="Mongolian Baiti"/>
          <w:b/>
          <w:sz w:val="36"/>
          <w:szCs w:val="36"/>
          <w:lang w:bidi="en-US"/>
        </w:rPr>
        <w:t xml:space="preserve"> DECEMBER, 2021 (WEDNESDAY)</w:t>
      </w:r>
    </w:p>
    <w:p w14:paraId="20A57491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CLASS – 4</w:t>
      </w:r>
      <w:r>
        <w:rPr>
          <w:rFonts w:hAnsi="Cambria" w:cs="Mongolian Baiti"/>
          <w:b/>
          <w:sz w:val="36"/>
          <w:szCs w:val="36"/>
          <w:lang w:bidi="en-US"/>
        </w:rPr>
        <w:t>G</w:t>
      </w:r>
    </w:p>
    <w:p w14:paraId="0675B140" w14:textId="77777777" w:rsidR="00CF24EB" w:rsidRDefault="00CF24EB" w:rsidP="006A4310">
      <w:pPr>
        <w:spacing w:after="0" w:line="240" w:lineRule="auto"/>
        <w:rPr>
          <w:rFonts w:ascii="Cambria" w:hAnsi="Cambria" w:cs="Mongolian Baiti"/>
          <w:b/>
          <w:sz w:val="36"/>
          <w:szCs w:val="36"/>
          <w:lang w:bidi="en-US"/>
        </w:rPr>
      </w:pPr>
    </w:p>
    <w:p w14:paraId="6C1D9E2B" w14:textId="77777777" w:rsidR="00CF24EB" w:rsidRDefault="00CF24EB" w:rsidP="006A4310">
      <w:pPr>
        <w:spacing w:after="0"/>
        <w:rPr>
          <w:rFonts w:ascii="Lucida Calligraphy" w:hAnsi="Lucida Calligraphy"/>
          <w:b/>
          <w:color w:val="000000"/>
          <w:sz w:val="40"/>
          <w:szCs w:val="32"/>
          <w:lang w:bidi="en-US"/>
        </w:rPr>
      </w:pPr>
      <w:r>
        <w:rPr>
          <w:rFonts w:ascii="Monotype Corsiva" w:hAnsi="Monotype Corsiva"/>
          <w:b/>
          <w:sz w:val="40"/>
          <w:szCs w:val="32"/>
          <w:lang w:bidi="en-US"/>
        </w:rPr>
        <w:t>0</w:t>
      </w:r>
      <w:r>
        <w:rPr>
          <w:rFonts w:ascii="Monotype Corsiva" w:hAnsi="Monotype Corsiva"/>
          <w:b/>
          <w:color w:val="000000"/>
          <w:sz w:val="40"/>
          <w:szCs w:val="32"/>
          <w:lang w:bidi="en-US"/>
        </w:rPr>
        <w:t>8:15 A.M. – 08:30A.M.:   Prayer Time &amp; Physical Exercise</w:t>
      </w:r>
    </w:p>
    <w:p w14:paraId="4749C11F" w14:textId="77777777" w:rsidR="00CF24EB" w:rsidRDefault="00CF24EB" w:rsidP="006A4310">
      <w:pPr>
        <w:spacing w:after="0"/>
        <w:rPr>
          <w:rFonts w:ascii="Lucida Calligraphy" w:hAnsi="Lucida Calligraphy"/>
          <w:b/>
          <w:color w:val="000000"/>
          <w:sz w:val="40"/>
          <w:szCs w:val="32"/>
          <w:lang w:bidi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2163891B" wp14:editId="028F84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1" name="104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FA061C" id="1042" o:spid="_x0000_s1026" type="#_x0000_t32" style="position:absolute;margin-left:0;margin-top:0;width:50pt;height:50pt;z-index:251681792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">
                <o:lock v:ext="edit" shapetype="f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56EC9507" wp14:editId="4D1E0835">
                <wp:simplePos x="0" y="0"/>
                <wp:positionH relativeFrom="column">
                  <wp:posOffset>-25400</wp:posOffset>
                </wp:positionH>
                <wp:positionV relativeFrom="paragraph">
                  <wp:posOffset>91440</wp:posOffset>
                </wp:positionV>
                <wp:extent cx="7552690" cy="0"/>
                <wp:effectExtent l="0" t="19050" r="5715" b="0"/>
                <wp:wrapNone/>
                <wp:docPr id="10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295115" id="1043" o:spid="_x0000_s1026" type="#_x0000_t32" style="position:absolute;margin-left:-2pt;margin-top:7.2pt;width:594.7pt;height:0;z-index:251682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" strokeweight="2.25pt">
                <o:lock v:ext="edit" shapetype="f"/>
              </v:shape>
            </w:pict>
          </mc:Fallback>
        </mc:AlternateContent>
      </w:r>
    </w:p>
    <w:p w14:paraId="73829282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Cambria" w:hAnsi="Cambria"/>
          <w:b/>
          <w:sz w:val="32"/>
          <w:szCs w:val="24"/>
          <w:lang w:bidi="en-US"/>
        </w:rPr>
        <w:t xml:space="preserve">     </w:t>
      </w:r>
      <w:r>
        <w:rPr>
          <w:rFonts w:ascii="Bookman Old Style" w:hAnsi="Bookman Old Style"/>
          <w:b/>
          <w:sz w:val="32"/>
          <w:szCs w:val="24"/>
          <w:u w:val="thick"/>
          <w:lang w:bidi="en-US"/>
        </w:rPr>
        <w:t>ACADEMIC CLASSES</w:t>
      </w:r>
      <w:r>
        <w:rPr>
          <w:rFonts w:ascii="Bookman Old Style" w:hAnsi="Bookman Old Style"/>
          <w:b/>
          <w:sz w:val="32"/>
          <w:szCs w:val="24"/>
          <w:lang w:bidi="en-US"/>
        </w:rPr>
        <w:t xml:space="preserve">: 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08:30 A.M.-01:00 P.M.</w:t>
      </w:r>
    </w:p>
    <w:p w14:paraId="733B73AB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QUERY TIME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01:00 P.M. - 01:30 P.M.</w:t>
      </w:r>
    </w:p>
    <w:p w14:paraId="4AD15D6F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ACTIVITY CLASS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01:30 P.M. - 02:00 P.M.</w:t>
      </w:r>
    </w:p>
    <w:p w14:paraId="5CFA3DF8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28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REVISION TIME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04:00 P.M. - 05:00 P.M</w:t>
      </w:r>
      <w:r>
        <w:rPr>
          <w:rFonts w:ascii="Bookman Old Style" w:hAnsi="Bookman Old Style"/>
          <w:b/>
          <w:bCs/>
          <w:sz w:val="28"/>
          <w:lang w:bidi="en-US"/>
        </w:rPr>
        <w:t>.</w:t>
      </w:r>
    </w:p>
    <w:p w14:paraId="07283A59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b/>
          <w:sz w:val="36"/>
          <w:szCs w:val="28"/>
          <w:u w:val="single"/>
          <w:lang w:bidi="en-US"/>
        </w:rPr>
        <w:t>Note:</w:t>
      </w:r>
      <w:r>
        <w:rPr>
          <w:rFonts w:ascii="Monotype Corsiva" w:hAnsi="Monotype Corsiva"/>
          <w:sz w:val="36"/>
          <w:szCs w:val="28"/>
          <w:lang w:bidi="en-US"/>
        </w:rPr>
        <w:t xml:space="preserve"> - Students may access the Zoom Links for respective classes forwarded in Class WhatsApp Group </w:t>
      </w:r>
      <w:proofErr w:type="gramStart"/>
      <w:r>
        <w:rPr>
          <w:rFonts w:ascii="Monotype Corsiva" w:hAnsi="Monotype Corsiva"/>
          <w:sz w:val="36"/>
          <w:szCs w:val="28"/>
          <w:lang w:bidi="en-US"/>
        </w:rPr>
        <w:t>one day</w:t>
      </w:r>
      <w:proofErr w:type="gramEnd"/>
      <w:r>
        <w:rPr>
          <w:rFonts w:ascii="Monotype Corsiva" w:hAnsi="Monotype Corsiva"/>
          <w:sz w:val="36"/>
          <w:szCs w:val="28"/>
          <w:lang w:bidi="en-US"/>
        </w:rPr>
        <w:t xml:space="preserve"> prior.</w:t>
      </w:r>
    </w:p>
    <w:p w14:paraId="2D532759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noProof/>
          <w:sz w:val="36"/>
          <w:szCs w:val="28"/>
          <w:lang w:val="en-US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142DC1DB" wp14:editId="3A72B7EA">
                <wp:simplePos x="0" y="0"/>
                <wp:positionH relativeFrom="column">
                  <wp:posOffset>-25400</wp:posOffset>
                </wp:positionH>
                <wp:positionV relativeFrom="paragraph">
                  <wp:posOffset>114935</wp:posOffset>
                </wp:positionV>
                <wp:extent cx="7552690" cy="0"/>
                <wp:effectExtent l="0" t="19050" r="5715" b="0"/>
                <wp:wrapNone/>
                <wp:docPr id="9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EF43E8" id="1044" o:spid="_x0000_s1026" type="#_x0000_t32" style="position:absolute;margin-left:-2pt;margin-top:9.05pt;width:594.7pt;height:0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" strokeweight="2.25pt">
                <o:lock v:ext="edit" shapetype="f"/>
              </v:shape>
            </w:pict>
          </mc:Fallback>
        </mc:AlternateContent>
      </w:r>
    </w:p>
    <w:p w14:paraId="6A1951F4" w14:textId="77777777" w:rsidR="00CF24EB" w:rsidRDefault="00CF24EB" w:rsidP="006A4310">
      <w:pPr>
        <w:spacing w:after="0" w:line="240" w:lineRule="auto"/>
        <w:ind w:left="426"/>
        <w:jc w:val="center"/>
        <w:rPr>
          <w:rFonts w:ascii="Monotype Corsiva" w:hAnsi="Monotype Corsiva"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28"/>
          <w:u w:val="thick"/>
          <w:lang w:bidi="en-US"/>
        </w:rPr>
        <w:t>ACADEMIC CLASSES</w:t>
      </w:r>
    </w:p>
    <w:p w14:paraId="6869E890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28"/>
          <w:szCs w:val="28"/>
          <w:lang w:bidi="en-US"/>
        </w:rPr>
      </w:pPr>
    </w:p>
    <w:p w14:paraId="420BBDDF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English Literature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Rati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Rastogi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[Mob: 9555781335] </w:t>
      </w:r>
    </w:p>
    <w:p w14:paraId="49F0DF22" w14:textId="443B5E25" w:rsidR="00777367" w:rsidRDefault="00CF24EB" w:rsidP="006A431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2"/>
          <w:szCs w:val="32"/>
          <w:lang w:bidi="en-US"/>
        </w:rPr>
        <w:t>Zoom Interactive Class</w:t>
      </w:r>
      <w:r w:rsidR="00CE1867">
        <w:rPr>
          <w:rFonts w:ascii="Cambria" w:hAnsi="Cambria"/>
          <w:sz w:val="32"/>
          <w:szCs w:val="32"/>
          <w:lang w:bidi="en-US"/>
        </w:rPr>
        <w:t xml:space="preserve"> </w:t>
      </w:r>
      <w:r w:rsidR="00FC7C1B">
        <w:rPr>
          <w:rFonts w:ascii="Cambria" w:hAnsi="Cambria"/>
          <w:sz w:val="32"/>
          <w:szCs w:val="32"/>
          <w:lang w:bidi="en-US"/>
        </w:rPr>
        <w:t>[</w:t>
      </w:r>
      <w:r w:rsidR="00FC7C1B" w:rsidRPr="00FC7C1B">
        <w:rPr>
          <w:rFonts w:ascii="Cambria" w:hAnsi="Cambria"/>
          <w:sz w:val="32"/>
          <w:szCs w:val="32"/>
          <w:lang w:bidi="en-US"/>
        </w:rPr>
        <w:t>Lesson</w:t>
      </w:r>
      <w:r w:rsidR="00F73F0B">
        <w:rPr>
          <w:rFonts w:ascii="Cambria" w:hAnsi="Cambria"/>
          <w:sz w:val="32"/>
          <w:szCs w:val="32"/>
          <w:lang w:bidi="en-US"/>
        </w:rPr>
        <w:t>-</w:t>
      </w:r>
      <w:r w:rsidR="00FC7C1B" w:rsidRPr="00FC7C1B">
        <w:rPr>
          <w:rFonts w:ascii="Cambria" w:hAnsi="Cambria"/>
          <w:sz w:val="32"/>
          <w:szCs w:val="32"/>
          <w:lang w:bidi="en-US"/>
        </w:rPr>
        <w:t xml:space="preserve"> '</w:t>
      </w:r>
      <w:proofErr w:type="spellStart"/>
      <w:r w:rsidR="00FC7C1B" w:rsidRPr="00FC7C1B">
        <w:rPr>
          <w:rFonts w:ascii="Cambria" w:hAnsi="Cambria"/>
          <w:sz w:val="32"/>
          <w:szCs w:val="32"/>
          <w:lang w:bidi="en-US"/>
        </w:rPr>
        <w:t>Flavours</w:t>
      </w:r>
      <w:proofErr w:type="spellEnd"/>
      <w:r w:rsidR="00FC7C1B" w:rsidRPr="00FC7C1B">
        <w:rPr>
          <w:rFonts w:ascii="Cambria" w:hAnsi="Cambria"/>
          <w:sz w:val="32"/>
          <w:szCs w:val="32"/>
          <w:lang w:bidi="en-US"/>
        </w:rPr>
        <w:t xml:space="preserve"> of </w:t>
      </w:r>
      <w:r w:rsidR="00FC7C1B">
        <w:rPr>
          <w:rFonts w:ascii="Cambria" w:hAnsi="Cambria"/>
          <w:sz w:val="30"/>
          <w:szCs w:val="30"/>
          <w:lang w:bidi="en-US"/>
        </w:rPr>
        <w:t>Kashmir</w:t>
      </w:r>
      <w:r w:rsidR="003D33DC">
        <w:rPr>
          <w:rFonts w:ascii="Cambria" w:hAnsi="Cambria"/>
          <w:sz w:val="30"/>
          <w:szCs w:val="30"/>
          <w:lang w:bidi="en-US"/>
        </w:rPr>
        <w:t>’</w:t>
      </w:r>
      <w:r w:rsidR="00FC7C1B">
        <w:rPr>
          <w:rFonts w:ascii="Cambria" w:hAnsi="Cambria"/>
          <w:sz w:val="30"/>
          <w:szCs w:val="30"/>
          <w:lang w:bidi="en-US"/>
        </w:rPr>
        <w:t>-P.N.90-92: Reading and Explanation</w:t>
      </w:r>
      <w:r w:rsidR="00777367">
        <w:rPr>
          <w:rFonts w:ascii="Cambria" w:hAnsi="Cambria"/>
          <w:sz w:val="30"/>
          <w:szCs w:val="30"/>
          <w:lang w:bidi="en-US"/>
        </w:rPr>
        <w:t>]</w:t>
      </w:r>
    </w:p>
    <w:p w14:paraId="5EEEF73B" w14:textId="52A6FFD9" w:rsidR="00CF24EB" w:rsidRDefault="00777367" w:rsidP="006A431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proofErr w:type="gramStart"/>
      <w:r>
        <w:rPr>
          <w:rFonts w:ascii="Cambria" w:hAnsi="Cambria"/>
          <w:sz w:val="30"/>
          <w:szCs w:val="30"/>
          <w:lang w:bidi="en-US"/>
        </w:rPr>
        <w:t>Reading</w:t>
      </w:r>
      <w:r w:rsidR="00C330E6">
        <w:rPr>
          <w:rFonts w:ascii="Cambria" w:hAnsi="Cambria"/>
          <w:sz w:val="30"/>
          <w:szCs w:val="30"/>
          <w:lang w:bidi="en-US"/>
        </w:rPr>
        <w:t xml:space="preserve"> </w:t>
      </w:r>
      <w:r w:rsidR="00CF24EB">
        <w:rPr>
          <w:rFonts w:ascii="Cambria" w:hAnsi="Cambria"/>
          <w:sz w:val="30"/>
          <w:szCs w:val="30"/>
          <w:lang w:bidi="en-US"/>
        </w:rPr>
        <w:t xml:space="preserve"> Time</w:t>
      </w:r>
      <w:proofErr w:type="gramEnd"/>
      <w:r w:rsidR="00CE1867">
        <w:rPr>
          <w:rFonts w:ascii="Cambria" w:hAnsi="Cambria"/>
          <w:sz w:val="30"/>
          <w:szCs w:val="30"/>
          <w:lang w:bidi="en-US"/>
        </w:rPr>
        <w:t xml:space="preserve"> </w:t>
      </w:r>
      <w:r w:rsidR="00CF24EB">
        <w:rPr>
          <w:rFonts w:ascii="Cambria" w:hAnsi="Cambria"/>
          <w:sz w:val="30"/>
          <w:szCs w:val="30"/>
          <w:lang w:bidi="en-US"/>
        </w:rPr>
        <w:t xml:space="preserve"> [</w:t>
      </w:r>
      <w:r w:rsidR="00202472">
        <w:rPr>
          <w:rFonts w:ascii="Cambria" w:hAnsi="Cambria"/>
          <w:sz w:val="30"/>
          <w:szCs w:val="30"/>
          <w:lang w:bidi="en-US"/>
        </w:rPr>
        <w:t>Textbook Reading P.N.90-92</w:t>
      </w:r>
      <w:r w:rsidR="00CF24EB">
        <w:rPr>
          <w:rFonts w:ascii="Cambria" w:hAnsi="Cambria"/>
          <w:sz w:val="30"/>
          <w:szCs w:val="30"/>
          <w:lang w:bidi="en-US"/>
        </w:rPr>
        <w:t>]</w:t>
      </w:r>
    </w:p>
    <w:p w14:paraId="108F8740" w14:textId="77777777" w:rsidR="00CF24EB" w:rsidRDefault="00CF24EB" w:rsidP="006A4310">
      <w:pPr>
        <w:pStyle w:val="ListParagraph"/>
        <w:tabs>
          <w:tab w:val="left" w:pos="2520"/>
        </w:tabs>
        <w:spacing w:after="0" w:line="240" w:lineRule="auto"/>
        <w:ind w:left="2430"/>
        <w:rPr>
          <w:rFonts w:ascii="Cambria" w:hAnsi="Cambria"/>
          <w:sz w:val="30"/>
          <w:szCs w:val="30"/>
          <w:lang w:bidi="en-US"/>
        </w:rPr>
      </w:pPr>
    </w:p>
    <w:p w14:paraId="6D445C8B" w14:textId="4F26D08C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Hindi Language Period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proofErr w:type="gramStart"/>
      <w:r>
        <w:rPr>
          <w:rFonts w:ascii="Cambria" w:hAnsi="Cambria"/>
          <w:b/>
          <w:sz w:val="30"/>
          <w:szCs w:val="30"/>
          <w:lang w:bidi="en-US"/>
        </w:rPr>
        <w:t>By  Ms.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Ragini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Singh [Mob: 9918784164]</w:t>
      </w:r>
    </w:p>
    <w:p w14:paraId="67ED9AA1" w14:textId="5D5B98C2" w:rsidR="00CF24EB" w:rsidRPr="00BF3481" w:rsidRDefault="00BB6AC1" w:rsidP="006A4310">
      <w:pPr>
        <w:pStyle w:val="ListParagraph"/>
        <w:numPr>
          <w:ilvl w:val="0"/>
          <w:numId w:val="7"/>
        </w:numPr>
        <w:spacing w:after="0" w:line="240" w:lineRule="auto"/>
        <w:ind w:left="2421"/>
        <w:rPr>
          <w:rFonts w:ascii="Cambria" w:hAnsi="Cambria"/>
          <w:sz w:val="30"/>
          <w:szCs w:val="30"/>
          <w:lang w:bidi="en-US"/>
        </w:rPr>
      </w:pPr>
      <w:r w:rsidRPr="00C704CC">
        <w:rPr>
          <w:rFonts w:ascii="Cambria" w:hAnsi="Cambria"/>
          <w:bCs/>
          <w:sz w:val="30"/>
          <w:szCs w:val="30"/>
          <w:lang w:bidi="en-US"/>
        </w:rPr>
        <w:t>Zoom Interactive Class [</w:t>
      </w:r>
      <w:proofErr w:type="spellStart"/>
      <w:r w:rsidR="00C704CC" w:rsidRPr="00BF3481">
        <w:rPr>
          <w:rFonts w:ascii="Nirmala UI" w:hAnsi="Nirmala UI" w:cs="Nirmala UI"/>
          <w:bCs/>
          <w:sz w:val="30"/>
          <w:szCs w:val="30"/>
          <w:lang w:bidi="en-US"/>
        </w:rPr>
        <w:t>अनेक</w:t>
      </w:r>
      <w:proofErr w:type="spellEnd"/>
      <w:r w:rsidR="00C704CC" w:rsidRPr="00BF3481">
        <w:rPr>
          <w:rFonts w:ascii="Cambria" w:hAnsi="Cambria"/>
          <w:bCs/>
          <w:sz w:val="30"/>
          <w:szCs w:val="30"/>
          <w:lang w:bidi="en-US"/>
        </w:rPr>
        <w:t xml:space="preserve"> </w:t>
      </w:r>
      <w:proofErr w:type="spellStart"/>
      <w:r w:rsidR="00C704CC" w:rsidRPr="00BF3481">
        <w:rPr>
          <w:rFonts w:ascii="Nirmala UI" w:hAnsi="Nirmala UI" w:cs="Nirmala UI"/>
          <w:bCs/>
          <w:sz w:val="30"/>
          <w:szCs w:val="30"/>
          <w:lang w:bidi="en-US"/>
        </w:rPr>
        <w:t>शब्दों</w:t>
      </w:r>
      <w:proofErr w:type="spellEnd"/>
      <w:r w:rsidR="00C704CC" w:rsidRPr="00BF3481">
        <w:rPr>
          <w:rFonts w:ascii="Cambria" w:hAnsi="Cambria"/>
          <w:bCs/>
          <w:sz w:val="30"/>
          <w:szCs w:val="30"/>
          <w:lang w:bidi="en-US"/>
        </w:rPr>
        <w:t xml:space="preserve"> </w:t>
      </w:r>
      <w:proofErr w:type="spellStart"/>
      <w:r w:rsidR="00C704CC" w:rsidRPr="00BF3481">
        <w:rPr>
          <w:rFonts w:ascii="Nirmala UI" w:hAnsi="Nirmala UI" w:cs="Nirmala UI"/>
          <w:bCs/>
          <w:sz w:val="30"/>
          <w:szCs w:val="30"/>
          <w:lang w:bidi="en-US"/>
        </w:rPr>
        <w:t>के</w:t>
      </w:r>
      <w:proofErr w:type="spellEnd"/>
      <w:r w:rsidR="00C704CC" w:rsidRPr="00BF3481">
        <w:rPr>
          <w:rFonts w:ascii="Cambria" w:hAnsi="Cambria"/>
          <w:bCs/>
          <w:sz w:val="30"/>
          <w:szCs w:val="30"/>
          <w:lang w:bidi="en-US"/>
        </w:rPr>
        <w:t xml:space="preserve"> </w:t>
      </w:r>
      <w:proofErr w:type="spellStart"/>
      <w:r w:rsidR="00C704CC" w:rsidRPr="00BF3481">
        <w:rPr>
          <w:rFonts w:ascii="Nirmala UI" w:hAnsi="Nirmala UI" w:cs="Nirmala UI"/>
          <w:bCs/>
          <w:sz w:val="30"/>
          <w:szCs w:val="30"/>
          <w:lang w:bidi="en-US"/>
        </w:rPr>
        <w:t>लिए</w:t>
      </w:r>
      <w:proofErr w:type="spellEnd"/>
      <w:r w:rsidR="00C704CC" w:rsidRPr="00BF3481">
        <w:rPr>
          <w:rFonts w:ascii="Cambria" w:hAnsi="Cambria"/>
          <w:bCs/>
          <w:sz w:val="30"/>
          <w:szCs w:val="30"/>
          <w:lang w:bidi="en-US"/>
        </w:rPr>
        <w:t xml:space="preserve"> </w:t>
      </w:r>
      <w:proofErr w:type="spellStart"/>
      <w:r w:rsidR="00C704CC" w:rsidRPr="00BF3481">
        <w:rPr>
          <w:rFonts w:ascii="Nirmala UI" w:hAnsi="Nirmala UI" w:cs="Nirmala UI"/>
          <w:bCs/>
          <w:sz w:val="30"/>
          <w:szCs w:val="30"/>
          <w:lang w:bidi="en-US"/>
        </w:rPr>
        <w:t>एक</w:t>
      </w:r>
      <w:proofErr w:type="spellEnd"/>
      <w:r w:rsidR="00C704CC" w:rsidRPr="00C704CC"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gramStart"/>
      <w:r w:rsidR="00BF3481">
        <w:rPr>
          <w:rFonts w:ascii="Nirmala UI" w:hAnsi="Nirmala UI" w:cs="Nirmala UI" w:hint="cs"/>
          <w:b/>
          <w:sz w:val="30"/>
          <w:szCs w:val="30"/>
          <w:cs/>
          <w:lang w:bidi="hi-IN"/>
        </w:rPr>
        <w:t xml:space="preserve">शब्द </w:t>
      </w:r>
      <w:r w:rsidR="00BF3481">
        <w:rPr>
          <w:rFonts w:ascii="Nirmala UI" w:hAnsi="Nirmala UI" w:cs="Nirmala UI"/>
          <w:b/>
          <w:sz w:val="30"/>
          <w:szCs w:val="30"/>
          <w:cs/>
          <w:lang w:val="en-IN" w:bidi="hi-IN"/>
        </w:rPr>
        <w:t>]</w:t>
      </w:r>
      <w:proofErr w:type="gramEnd"/>
    </w:p>
    <w:p w14:paraId="1E003362" w14:textId="79DDDEB8" w:rsidR="00BF3481" w:rsidRPr="003B6E7A" w:rsidRDefault="00BF3481" w:rsidP="006A4310">
      <w:pPr>
        <w:pStyle w:val="ListParagraph"/>
        <w:numPr>
          <w:ilvl w:val="0"/>
          <w:numId w:val="7"/>
        </w:numPr>
        <w:spacing w:after="0" w:line="240" w:lineRule="auto"/>
        <w:ind w:left="2421"/>
        <w:rPr>
          <w:rFonts w:ascii="Cambria" w:hAnsi="Cambria"/>
          <w:sz w:val="30"/>
          <w:szCs w:val="30"/>
          <w:lang w:bidi="en-US"/>
        </w:rPr>
      </w:pPr>
      <w:r>
        <w:rPr>
          <w:rFonts w:ascii="Nirmala UI" w:hAnsi="Nirmala UI" w:cs="Nirmala UI"/>
          <w:bCs/>
          <w:sz w:val="30"/>
          <w:szCs w:val="30"/>
          <w:lang w:val="en-IN" w:bidi="hi-IN"/>
        </w:rPr>
        <w:t>Reading Time</w:t>
      </w:r>
      <w:r w:rsidR="00E47E3B">
        <w:rPr>
          <w:rFonts w:ascii="Nirmala UI" w:hAnsi="Nirmala UI" w:cs="Nirmala UI"/>
          <w:bCs/>
          <w:sz w:val="30"/>
          <w:szCs w:val="30"/>
          <w:lang w:val="en-IN" w:bidi="hi-IN"/>
        </w:rPr>
        <w:t xml:space="preserve"> [</w:t>
      </w:r>
      <w:r w:rsidR="003B6E7A">
        <w:rPr>
          <w:rFonts w:ascii="Nirmala UI" w:hAnsi="Nirmala UI" w:cs="Nirmala UI"/>
          <w:bCs/>
          <w:sz w:val="30"/>
          <w:szCs w:val="30"/>
          <w:lang w:val="en-IN" w:bidi="hi-IN"/>
        </w:rPr>
        <w:t>Textbook Reading P.N. 70-71]</w:t>
      </w:r>
    </w:p>
    <w:p w14:paraId="4FB63047" w14:textId="77777777" w:rsidR="003B6E7A" w:rsidRPr="00C704CC" w:rsidRDefault="003B6E7A" w:rsidP="006A4310">
      <w:pPr>
        <w:pStyle w:val="ListParagraph"/>
        <w:numPr>
          <w:ilvl w:val="0"/>
          <w:numId w:val="7"/>
        </w:numPr>
        <w:spacing w:after="0" w:line="240" w:lineRule="auto"/>
        <w:ind w:left="2421"/>
        <w:rPr>
          <w:rFonts w:ascii="Cambria" w:hAnsi="Cambria"/>
          <w:sz w:val="30"/>
          <w:szCs w:val="30"/>
          <w:lang w:bidi="en-US"/>
        </w:rPr>
      </w:pPr>
    </w:p>
    <w:p w14:paraId="2151F9E4" w14:textId="77777777" w:rsidR="00CF24EB" w:rsidRDefault="00CF24EB" w:rsidP="006A4310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b/>
          <w:bCs/>
          <w:noProof/>
          <w:sz w:val="30"/>
          <w:szCs w:val="30"/>
          <w:u w:val="single"/>
        </w:rPr>
        <w:drawing>
          <wp:anchor distT="0" distB="0" distL="0" distR="0" simplePos="0" relativeHeight="251676672" behindDoc="1" locked="0" layoutInCell="1" allowOverlap="1" wp14:anchorId="283CE405" wp14:editId="4304583A">
            <wp:simplePos x="0" y="0"/>
            <mc:AlternateContent>
              <mc:Choice Requires="wp14">
                <wp:positionH relativeFrom="column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929004" cy="270509"/>
            <wp:effectExtent l="0" t="0" r="0" b="0"/>
            <wp:wrapNone/>
            <wp:docPr id="106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8" cstate="print"/>
                    <a:srcRect r="83031" b="30231"/>
                    <a:stretch/>
                  </pic:blipFill>
                  <pic:spPr>
                    <a:xfrm>
                      <a:off x="0" y="0"/>
                      <a:ext cx="929004" cy="2705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30"/>
          <w:szCs w:val="30"/>
          <w:u w:val="single"/>
          <w:lang w:bidi="en-US"/>
        </w:rPr>
        <w:t>Sanskrit Period</w:t>
      </w:r>
      <w:r>
        <w:rPr>
          <w:rFonts w:ascii="Cambria" w:hAnsi="Cambria"/>
          <w:b/>
          <w:bCs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bCs/>
          <w:sz w:val="30"/>
          <w:szCs w:val="30"/>
          <w:lang w:bidi="en-US"/>
        </w:rPr>
        <w:t>Ragini</w:t>
      </w:r>
      <w:proofErr w:type="spellEnd"/>
      <w:r>
        <w:rPr>
          <w:rFonts w:ascii="Cambria" w:hAnsi="Cambria"/>
          <w:b/>
          <w:bCs/>
          <w:sz w:val="30"/>
          <w:szCs w:val="30"/>
          <w:lang w:bidi="en-US"/>
        </w:rPr>
        <w:t xml:space="preserve"> Singh [Mob: 9918784164]</w:t>
      </w:r>
    </w:p>
    <w:p w14:paraId="60EC6CC7" w14:textId="2B4D50C1" w:rsidR="00CF24EB" w:rsidRDefault="00CF24EB" w:rsidP="006A4310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noProof/>
          <w:sz w:val="30"/>
          <w:szCs w:val="30"/>
          <w:lang w:bidi="hi-IN"/>
        </w:rPr>
        <w:t>Zoom Interactive Class</w:t>
      </w:r>
      <w:r w:rsidR="00DD4BA2">
        <w:rPr>
          <w:rFonts w:ascii="Cambria" w:hAnsi="Cambria"/>
          <w:noProof/>
          <w:sz w:val="30"/>
          <w:szCs w:val="30"/>
          <w:lang w:bidi="hi-IN"/>
        </w:rPr>
        <w:t>[</w:t>
      </w:r>
      <w:r w:rsidR="00DD4BA2" w:rsidRPr="00DD4BA2">
        <w:rPr>
          <w:rFonts w:ascii="Cambria" w:hAnsi="Cambria" w:hint="cs"/>
          <w:noProof/>
          <w:sz w:val="30"/>
          <w:szCs w:val="30"/>
          <w:cs/>
          <w:lang w:bidi="hi-IN"/>
        </w:rPr>
        <w:t>पठन</w:t>
      </w:r>
      <w:r w:rsidR="00DD4BA2" w:rsidRPr="00DD4BA2">
        <w:rPr>
          <w:rFonts w:ascii="Cambria" w:hAnsi="Cambria"/>
          <w:noProof/>
          <w:sz w:val="30"/>
          <w:szCs w:val="30"/>
          <w:cs/>
          <w:lang w:bidi="hi-IN"/>
        </w:rPr>
        <w:t>-</w:t>
      </w:r>
      <w:r w:rsidR="00DD4BA2" w:rsidRPr="00DD4BA2">
        <w:rPr>
          <w:rFonts w:ascii="Cambria" w:hAnsi="Cambria" w:hint="cs"/>
          <w:noProof/>
          <w:sz w:val="30"/>
          <w:szCs w:val="30"/>
          <w:cs/>
          <w:lang w:bidi="hi-IN"/>
        </w:rPr>
        <w:t>पाठन</w:t>
      </w:r>
      <w:r w:rsidR="00DD4BA2" w:rsidRPr="00DD4BA2">
        <w:rPr>
          <w:rFonts w:ascii="Cambria" w:hAnsi="Cambria"/>
          <w:noProof/>
          <w:sz w:val="30"/>
          <w:szCs w:val="30"/>
          <w:cs/>
          <w:lang w:bidi="hi-IN"/>
        </w:rPr>
        <w:t xml:space="preserve"> </w:t>
      </w:r>
      <w:r w:rsidR="00DD4BA2" w:rsidRPr="00DD4BA2">
        <w:rPr>
          <w:rFonts w:ascii="Cambria" w:hAnsi="Cambria" w:hint="cs"/>
          <w:noProof/>
          <w:sz w:val="30"/>
          <w:szCs w:val="30"/>
          <w:cs/>
          <w:lang w:bidi="hi-IN"/>
        </w:rPr>
        <w:t>एवं</w:t>
      </w:r>
      <w:r w:rsidR="00DD4BA2" w:rsidRPr="00DD4BA2">
        <w:rPr>
          <w:rFonts w:ascii="Cambria" w:hAnsi="Cambria"/>
          <w:noProof/>
          <w:sz w:val="30"/>
          <w:szCs w:val="30"/>
          <w:cs/>
          <w:lang w:bidi="hi-IN"/>
        </w:rPr>
        <w:t xml:space="preserve"> </w:t>
      </w:r>
      <w:r w:rsidR="00DD4BA2" w:rsidRPr="00DD4BA2">
        <w:rPr>
          <w:rFonts w:ascii="Cambria" w:hAnsi="Cambria" w:hint="cs"/>
          <w:noProof/>
          <w:sz w:val="30"/>
          <w:szCs w:val="30"/>
          <w:cs/>
          <w:lang w:bidi="hi-IN"/>
        </w:rPr>
        <w:t>पाठ</w:t>
      </w:r>
      <w:r w:rsidR="00DD4BA2" w:rsidRPr="00DD4BA2">
        <w:rPr>
          <w:rFonts w:ascii="Cambria" w:hAnsi="Cambria"/>
          <w:noProof/>
          <w:sz w:val="30"/>
          <w:szCs w:val="30"/>
          <w:cs/>
          <w:lang w:bidi="hi-IN"/>
        </w:rPr>
        <w:t>-</w:t>
      </w:r>
      <w:r w:rsidR="00DD4BA2" w:rsidRPr="00DD4BA2">
        <w:rPr>
          <w:rFonts w:ascii="Cambria" w:hAnsi="Cambria" w:hint="cs"/>
          <w:noProof/>
          <w:sz w:val="30"/>
          <w:szCs w:val="30"/>
          <w:cs/>
          <w:lang w:bidi="hi-IN"/>
        </w:rPr>
        <w:t>व्याख्यान</w:t>
      </w:r>
      <w:r>
        <w:rPr>
          <w:rFonts w:ascii="Cambria" w:hAnsi="Cambria"/>
          <w:noProof/>
          <w:sz w:val="30"/>
          <w:szCs w:val="30"/>
          <w:lang w:bidi="hi-IN"/>
        </w:rPr>
        <w:t>]</w:t>
      </w:r>
    </w:p>
    <w:p w14:paraId="6915FD09" w14:textId="349780B7" w:rsidR="00CF24EB" w:rsidRDefault="00CF24EB" w:rsidP="006A4310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 xml:space="preserve">Reading Time [Read </w:t>
      </w:r>
      <w:r w:rsidR="00A47737">
        <w:rPr>
          <w:rFonts w:ascii="Cambria" w:hAnsi="Cambria"/>
          <w:sz w:val="30"/>
          <w:szCs w:val="30"/>
          <w:lang w:bidi="en-US"/>
        </w:rPr>
        <w:t xml:space="preserve">Textbook </w:t>
      </w:r>
      <w:r w:rsidR="00F73F0B">
        <w:rPr>
          <w:rFonts w:ascii="Cambria" w:hAnsi="Cambria"/>
          <w:sz w:val="30"/>
          <w:szCs w:val="30"/>
          <w:lang w:bidi="en-US"/>
        </w:rPr>
        <w:t>-</w:t>
      </w:r>
      <w:bookmarkStart w:id="1" w:name="_GoBack"/>
      <w:bookmarkEnd w:id="1"/>
      <w:r w:rsidR="00A47737">
        <w:rPr>
          <w:rFonts w:ascii="Cambria" w:hAnsi="Cambria"/>
          <w:sz w:val="30"/>
          <w:szCs w:val="30"/>
          <w:lang w:bidi="en-US"/>
        </w:rPr>
        <w:t>Chapter NO.12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0B992DF2" w14:textId="77777777" w:rsidR="00CF24EB" w:rsidRDefault="00CF24EB" w:rsidP="006A4310">
      <w:pPr>
        <w:tabs>
          <w:tab w:val="left" w:pos="2520"/>
        </w:tabs>
        <w:spacing w:after="0" w:line="240" w:lineRule="auto"/>
        <w:rPr>
          <w:rFonts w:ascii="Cambria" w:hAnsi="Cambria"/>
          <w:sz w:val="30"/>
          <w:szCs w:val="30"/>
          <w:lang w:bidi="en-US"/>
        </w:rPr>
      </w:pPr>
    </w:p>
    <w:p w14:paraId="0E845111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proofErr w:type="spellStart"/>
      <w:r>
        <w:rPr>
          <w:rFonts w:ascii="Cambria" w:hAnsi="Cambria"/>
          <w:b/>
          <w:sz w:val="30"/>
          <w:szCs w:val="30"/>
          <w:u w:val="single"/>
          <w:lang w:bidi="en-US"/>
        </w:rPr>
        <w:t>Maths</w:t>
      </w:r>
      <w:proofErr w:type="spellEnd"/>
      <w:r>
        <w:rPr>
          <w:rFonts w:ascii="Cambria" w:hAnsi="Cambria"/>
          <w:b/>
          <w:sz w:val="30"/>
          <w:szCs w:val="30"/>
          <w:u w:val="single"/>
          <w:lang w:bidi="en-US"/>
        </w:rPr>
        <w:t xml:space="preserve">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0526BCD7" w14:textId="64950D6F" w:rsidR="00CF24EB" w:rsidRDefault="00CF24EB" w:rsidP="006A431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ind w:left="2520" w:hanging="45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r w:rsidR="005468D6">
        <w:rPr>
          <w:rFonts w:ascii="Cambria" w:hAnsi="Cambria"/>
          <w:sz w:val="30"/>
          <w:szCs w:val="30"/>
          <w:lang w:bidi="en-US"/>
        </w:rPr>
        <w:t xml:space="preserve">Introduction To </w:t>
      </w:r>
      <w:proofErr w:type="spellStart"/>
      <w:proofErr w:type="gramStart"/>
      <w:r w:rsidR="005468D6">
        <w:rPr>
          <w:rFonts w:ascii="Cambria" w:hAnsi="Cambria"/>
          <w:sz w:val="30"/>
          <w:szCs w:val="30"/>
          <w:lang w:bidi="en-US"/>
        </w:rPr>
        <w:t>Measurement,Unit</w:t>
      </w:r>
      <w:proofErr w:type="spellEnd"/>
      <w:proofErr w:type="gramEnd"/>
      <w:r w:rsidR="005468D6">
        <w:rPr>
          <w:rFonts w:ascii="Cambria" w:hAnsi="Cambria"/>
          <w:sz w:val="30"/>
          <w:szCs w:val="30"/>
          <w:lang w:bidi="en-US"/>
        </w:rPr>
        <w:t xml:space="preserve"> I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3A273868" w14:textId="5C11E618" w:rsidR="00CF24EB" w:rsidRDefault="00CF24EB" w:rsidP="006A431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ind w:left="2520" w:hanging="450"/>
        <w:rPr>
          <w:rFonts w:ascii="Palatino Linotype" w:hAnsi="Palatino Linotype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</w:t>
      </w:r>
      <w:r w:rsidR="005468D6">
        <w:rPr>
          <w:rFonts w:ascii="Cambria" w:hAnsi="Cambria"/>
          <w:sz w:val="30"/>
          <w:szCs w:val="30"/>
          <w:lang w:bidi="en-US"/>
        </w:rPr>
        <w:t>Textbook Reading P.N. 143-144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0DABBF62" w14:textId="77777777" w:rsidR="00CF24EB" w:rsidRDefault="00CF24EB" w:rsidP="006A4310">
      <w:pPr>
        <w:pStyle w:val="ListParagraph"/>
        <w:tabs>
          <w:tab w:val="left" w:pos="2430"/>
        </w:tabs>
        <w:spacing w:after="0" w:line="240" w:lineRule="auto"/>
        <w:ind w:left="2520"/>
        <w:rPr>
          <w:rFonts w:ascii="Palatino Linotype" w:hAnsi="Palatino Linotype"/>
          <w:sz w:val="30"/>
          <w:szCs w:val="30"/>
          <w:lang w:bidi="en-US"/>
        </w:rPr>
      </w:pPr>
    </w:p>
    <w:p w14:paraId="10D9BEAA" w14:textId="77777777" w:rsidR="00CF24EB" w:rsidRDefault="00CF24EB" w:rsidP="006A4310">
      <w:pPr>
        <w:pStyle w:val="ListParagraph"/>
        <w:spacing w:after="0" w:line="240" w:lineRule="auto"/>
        <w:rPr>
          <w:rFonts w:ascii="Palatino Linotype" w:hAnsi="Palatino Linotype"/>
          <w:sz w:val="30"/>
          <w:szCs w:val="30"/>
          <w:lang w:bidi="en-US"/>
        </w:rPr>
      </w:pPr>
      <w:r>
        <w:rPr>
          <w:rFonts w:ascii="Cambria" w:hAnsi="Cambria"/>
          <w:b/>
          <w:bCs/>
          <w:sz w:val="30"/>
          <w:szCs w:val="30"/>
          <w:u w:val="single"/>
          <w:lang w:bidi="en-US"/>
        </w:rPr>
        <w:t>Value Education Period</w:t>
      </w:r>
      <w:r>
        <w:rPr>
          <w:rFonts w:ascii="Cambria" w:hAnsi="Cambria"/>
          <w:b/>
          <w:bCs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bCs/>
          <w:sz w:val="30"/>
          <w:szCs w:val="30"/>
          <w:lang w:bidi="en-US"/>
        </w:rPr>
        <w:t>Richa</w:t>
      </w:r>
      <w:proofErr w:type="spellEnd"/>
      <w:r>
        <w:rPr>
          <w:rFonts w:ascii="Cambria" w:hAnsi="Cambria"/>
          <w:b/>
          <w:bCs/>
          <w:sz w:val="30"/>
          <w:szCs w:val="30"/>
          <w:lang w:bidi="en-US"/>
        </w:rPr>
        <w:t xml:space="preserve"> Trivedi [Mob: 8127410607]</w:t>
      </w:r>
    </w:p>
    <w:p w14:paraId="0C742BBF" w14:textId="4A235387" w:rsidR="00CF24EB" w:rsidRDefault="00CF24EB" w:rsidP="006A4310">
      <w:pPr>
        <w:pStyle w:val="ListParagraph"/>
        <w:tabs>
          <w:tab w:val="left" w:pos="2520"/>
        </w:tabs>
        <w:spacing w:after="0" w:line="240" w:lineRule="auto"/>
        <w:ind w:left="2430"/>
        <w:rPr>
          <w:rFonts w:ascii="Palatino Linotype" w:hAnsi="Palatino Linotype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r w:rsidR="00D15EE8">
        <w:rPr>
          <w:rFonts w:ascii="Cambria" w:hAnsi="Cambria"/>
          <w:sz w:val="30"/>
          <w:szCs w:val="30"/>
          <w:lang w:bidi="en-US"/>
        </w:rPr>
        <w:t xml:space="preserve">‘Spot The Mistake’-Movie Discussion on </w:t>
      </w:r>
      <w:proofErr w:type="spellStart"/>
      <w:proofErr w:type="gramStart"/>
      <w:r w:rsidR="00D15EE8">
        <w:rPr>
          <w:rFonts w:ascii="Cambria" w:hAnsi="Cambria"/>
          <w:sz w:val="30"/>
          <w:szCs w:val="30"/>
          <w:lang w:bidi="en-US"/>
        </w:rPr>
        <w:t>movie,Workbook</w:t>
      </w:r>
      <w:proofErr w:type="spellEnd"/>
      <w:proofErr w:type="gramEnd"/>
      <w:r w:rsidR="00D15EE8">
        <w:rPr>
          <w:rFonts w:ascii="Cambria" w:hAnsi="Cambria"/>
          <w:sz w:val="30"/>
          <w:szCs w:val="30"/>
          <w:lang w:bidi="en-US"/>
        </w:rPr>
        <w:t xml:space="preserve"> Exercises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5FBEE366" w14:textId="77777777" w:rsidR="00CF24EB" w:rsidRDefault="00CF24EB" w:rsidP="006A4310">
      <w:pPr>
        <w:pStyle w:val="ListParagraph"/>
        <w:tabs>
          <w:tab w:val="left" w:pos="2520"/>
        </w:tabs>
        <w:spacing w:after="0" w:line="240" w:lineRule="auto"/>
        <w:ind w:left="2430"/>
        <w:rPr>
          <w:rFonts w:ascii="Palatino Linotype" w:hAnsi="Palatino Linotype"/>
          <w:sz w:val="30"/>
          <w:szCs w:val="30"/>
          <w:lang w:bidi="en-US"/>
        </w:rPr>
      </w:pPr>
    </w:p>
    <w:p w14:paraId="3926B5EB" w14:textId="77777777" w:rsidR="00CF24EB" w:rsidRDefault="00CF24EB" w:rsidP="006A4310">
      <w:pPr>
        <w:tabs>
          <w:tab w:val="left" w:pos="2430"/>
        </w:tabs>
        <w:spacing w:after="0" w:line="240" w:lineRule="auto"/>
        <w:rPr>
          <w:rFonts w:ascii="Palatino Linotype" w:hAnsi="Palatino Linotype"/>
          <w:sz w:val="30"/>
          <w:szCs w:val="30"/>
          <w:lang w:bidi="en-US"/>
        </w:rPr>
      </w:pPr>
    </w:p>
    <w:p w14:paraId="1D1DC77F" w14:textId="77777777" w:rsidR="00CF24EB" w:rsidRDefault="00CF24EB" w:rsidP="006A4310">
      <w:pPr>
        <w:pStyle w:val="ListParagraph"/>
        <w:tabs>
          <w:tab w:val="left" w:pos="2430"/>
        </w:tabs>
        <w:spacing w:after="0" w:line="240" w:lineRule="auto"/>
        <w:ind w:left="2520"/>
        <w:rPr>
          <w:rFonts w:ascii="Palatino Linotype" w:hAnsi="Palatino Linotype"/>
          <w:sz w:val="30"/>
          <w:szCs w:val="30"/>
          <w:lang w:bidi="en-US"/>
        </w:rPr>
      </w:pPr>
    </w:p>
    <w:p w14:paraId="1A7B25C9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ACTIVITY CLASS</w:t>
      </w:r>
    </w:p>
    <w:p w14:paraId="016550E9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Activity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26DDB9A9" w14:textId="6F3A01A6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r w:rsidR="005468D6">
        <w:rPr>
          <w:rFonts w:ascii="Cambria" w:hAnsi="Cambria"/>
          <w:sz w:val="30"/>
          <w:szCs w:val="30"/>
          <w:lang w:bidi="en-US"/>
        </w:rPr>
        <w:t>Mandala Art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23285905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single"/>
          <w:lang w:bidi="en-US"/>
        </w:rPr>
      </w:pPr>
    </w:p>
    <w:p w14:paraId="5DEBE4E0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REVISION TIME</w:t>
      </w:r>
    </w:p>
    <w:p w14:paraId="3DB85595" w14:textId="118A8820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English Literature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 w:rsidR="005468D6">
        <w:rPr>
          <w:rFonts w:ascii="Cambria" w:hAnsi="Cambria"/>
          <w:sz w:val="30"/>
          <w:szCs w:val="30"/>
          <w:lang w:bidi="en-US"/>
        </w:rPr>
        <w:t>Read the lesson.</w:t>
      </w:r>
    </w:p>
    <w:p w14:paraId="63B7FC02" w14:textId="0B3CC81F" w:rsidR="00CF24EB" w:rsidRDefault="00CF24EB" w:rsidP="006A4310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990" w:hanging="450"/>
        <w:rPr>
          <w:rFonts w:ascii="Cambria" w:hAnsi="Cambria"/>
          <w:bCs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Hindi Language</w:t>
      </w:r>
      <w:r>
        <w:rPr>
          <w:rFonts w:ascii="Cambria" w:hAnsi="Cambria"/>
          <w:b/>
          <w:sz w:val="30"/>
          <w:szCs w:val="30"/>
          <w:lang w:bidi="en-US"/>
        </w:rPr>
        <w:t xml:space="preserve">:   </w:t>
      </w:r>
      <w:proofErr w:type="spellStart"/>
      <w:r w:rsidR="005468D6">
        <w:rPr>
          <w:rFonts w:ascii="Nirmala UI" w:eastAsia="Times New Roman" w:hAnsi="Nirmala UI" w:cs="Nirmala UI"/>
        </w:rPr>
        <w:t>पाँच</w:t>
      </w:r>
      <w:proofErr w:type="spellEnd"/>
      <w:r w:rsidR="005468D6">
        <w:rPr>
          <w:rFonts w:eastAsia="Times New Roman"/>
        </w:rPr>
        <w:t xml:space="preserve"> </w:t>
      </w:r>
      <w:proofErr w:type="spellStart"/>
      <w:r w:rsidR="005468D6">
        <w:rPr>
          <w:rFonts w:ascii="Nirmala UI" w:eastAsia="Times New Roman" w:hAnsi="Nirmala UI" w:cs="Nirmala UI"/>
        </w:rPr>
        <w:t>एक</w:t>
      </w:r>
      <w:proofErr w:type="spellEnd"/>
      <w:r w:rsidR="005468D6">
        <w:rPr>
          <w:rFonts w:eastAsia="Times New Roman"/>
        </w:rPr>
        <w:t xml:space="preserve"> </w:t>
      </w:r>
      <w:proofErr w:type="spellStart"/>
      <w:r w:rsidR="005468D6">
        <w:rPr>
          <w:rFonts w:ascii="Nirmala UI" w:eastAsia="Times New Roman" w:hAnsi="Nirmala UI" w:cs="Nirmala UI"/>
        </w:rPr>
        <w:t>शब्द</w:t>
      </w:r>
      <w:proofErr w:type="spellEnd"/>
      <w:r w:rsidR="005468D6">
        <w:rPr>
          <w:rFonts w:eastAsia="Times New Roman"/>
        </w:rPr>
        <w:t xml:space="preserve"> </w:t>
      </w:r>
      <w:proofErr w:type="spellStart"/>
      <w:r w:rsidR="005468D6">
        <w:rPr>
          <w:rFonts w:ascii="Nirmala UI" w:eastAsia="Times New Roman" w:hAnsi="Nirmala UI" w:cs="Nirmala UI"/>
        </w:rPr>
        <w:t>लिखिए</w:t>
      </w:r>
      <w:proofErr w:type="spellEnd"/>
      <w:r w:rsidR="005468D6">
        <w:rPr>
          <w:rFonts w:eastAsia="Times New Roman"/>
        </w:rPr>
        <w:t xml:space="preserve"> </w:t>
      </w:r>
      <w:proofErr w:type="spellStart"/>
      <w:r w:rsidR="005468D6">
        <w:rPr>
          <w:rFonts w:ascii="Nirmala UI" w:eastAsia="Times New Roman" w:hAnsi="Nirmala UI" w:cs="Nirmala UI"/>
        </w:rPr>
        <w:t>जिन्हें</w:t>
      </w:r>
      <w:proofErr w:type="spellEnd"/>
      <w:r w:rsidR="005468D6">
        <w:rPr>
          <w:rFonts w:eastAsia="Times New Roman"/>
        </w:rPr>
        <w:t xml:space="preserve"> </w:t>
      </w:r>
      <w:proofErr w:type="spellStart"/>
      <w:r w:rsidR="005468D6">
        <w:rPr>
          <w:rFonts w:ascii="Nirmala UI" w:eastAsia="Times New Roman" w:hAnsi="Nirmala UI" w:cs="Nirmala UI"/>
        </w:rPr>
        <w:t>आप</w:t>
      </w:r>
      <w:proofErr w:type="spellEnd"/>
      <w:r w:rsidR="005468D6">
        <w:rPr>
          <w:rFonts w:eastAsia="Times New Roman"/>
        </w:rPr>
        <w:t xml:space="preserve"> </w:t>
      </w:r>
      <w:proofErr w:type="spellStart"/>
      <w:r w:rsidR="005468D6">
        <w:rPr>
          <w:rFonts w:ascii="Nirmala UI" w:eastAsia="Times New Roman" w:hAnsi="Nirmala UI" w:cs="Nirmala UI"/>
        </w:rPr>
        <w:t>अपने</w:t>
      </w:r>
      <w:proofErr w:type="spellEnd"/>
      <w:r w:rsidR="005468D6">
        <w:rPr>
          <w:rFonts w:eastAsia="Times New Roman"/>
        </w:rPr>
        <w:t xml:space="preserve"> </w:t>
      </w:r>
      <w:proofErr w:type="spellStart"/>
      <w:r w:rsidR="005468D6">
        <w:rPr>
          <w:rFonts w:ascii="Nirmala UI" w:eastAsia="Times New Roman" w:hAnsi="Nirmala UI" w:cs="Nirmala UI"/>
        </w:rPr>
        <w:t>आस</w:t>
      </w:r>
      <w:r w:rsidR="005468D6">
        <w:rPr>
          <w:rFonts w:eastAsia="Times New Roman"/>
        </w:rPr>
        <w:t>-</w:t>
      </w:r>
      <w:r w:rsidR="005468D6">
        <w:rPr>
          <w:rFonts w:ascii="Nirmala UI" w:eastAsia="Times New Roman" w:hAnsi="Nirmala UI" w:cs="Nirmala UI"/>
        </w:rPr>
        <w:t>पास</w:t>
      </w:r>
      <w:proofErr w:type="spellEnd"/>
      <w:r w:rsidR="005468D6">
        <w:rPr>
          <w:rFonts w:eastAsia="Times New Roman"/>
        </w:rPr>
        <w:t xml:space="preserve"> </w:t>
      </w:r>
      <w:proofErr w:type="spellStart"/>
      <w:r w:rsidR="005468D6">
        <w:rPr>
          <w:rFonts w:ascii="Nirmala UI" w:eastAsia="Times New Roman" w:hAnsi="Nirmala UI" w:cs="Nirmala UI"/>
        </w:rPr>
        <w:t>देखते</w:t>
      </w:r>
      <w:proofErr w:type="spellEnd"/>
      <w:r w:rsidR="005468D6">
        <w:rPr>
          <w:rFonts w:eastAsia="Times New Roman"/>
        </w:rPr>
        <w:t xml:space="preserve"> </w:t>
      </w:r>
      <w:proofErr w:type="spellStart"/>
      <w:proofErr w:type="gramStart"/>
      <w:r w:rsidR="005468D6">
        <w:rPr>
          <w:rFonts w:ascii="Nirmala UI" w:eastAsia="Times New Roman" w:hAnsi="Nirmala UI" w:cs="Nirmala UI"/>
        </w:rPr>
        <w:t>हैं</w:t>
      </w:r>
      <w:proofErr w:type="spellEnd"/>
      <w:r w:rsidR="005468D6">
        <w:rPr>
          <w:rFonts w:eastAsia="Times New Roman"/>
        </w:rPr>
        <w:t xml:space="preserve">  </w:t>
      </w:r>
      <w:r w:rsidR="005468D6">
        <w:rPr>
          <w:rFonts w:ascii="Nirmala UI" w:eastAsia="Times New Roman" w:hAnsi="Nirmala UI" w:cs="Nirmala UI"/>
        </w:rPr>
        <w:t>।</w:t>
      </w:r>
      <w:proofErr w:type="gramEnd"/>
    </w:p>
    <w:p w14:paraId="244BD27D" w14:textId="25201FD7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Maths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 w:rsidR="005468D6">
        <w:rPr>
          <w:rFonts w:ascii="Cambria" w:hAnsi="Cambria"/>
          <w:sz w:val="30"/>
          <w:szCs w:val="30"/>
          <w:lang w:bidi="en-US"/>
        </w:rPr>
        <w:t>Solve the book exercise 9A[Q4]in textbook.</w:t>
      </w:r>
    </w:p>
    <w:p w14:paraId="0BD6BF42" w14:textId="523C9FA6" w:rsidR="00CF24EB" w:rsidRPr="00771A80" w:rsidRDefault="00CF24EB" w:rsidP="00771A80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771A80">
        <w:rPr>
          <w:rFonts w:ascii="Cambria" w:hAnsi="Cambria"/>
          <w:b/>
          <w:sz w:val="30"/>
          <w:szCs w:val="30"/>
          <w:u w:val="single"/>
          <w:lang w:bidi="en-US"/>
        </w:rPr>
        <w:t>Sanskrit</w:t>
      </w:r>
      <w:r w:rsidRPr="00771A80">
        <w:rPr>
          <w:rFonts w:ascii="Cambria" w:hAnsi="Cambria"/>
          <w:b/>
          <w:sz w:val="30"/>
          <w:szCs w:val="30"/>
          <w:lang w:bidi="en-US"/>
        </w:rPr>
        <w:t xml:space="preserve">: </w:t>
      </w:r>
      <w:bookmarkEnd w:id="0"/>
      <w:r w:rsidRPr="00771A80">
        <w:rPr>
          <w:rFonts w:ascii="Cambria" w:hAnsi="Cambria"/>
          <w:sz w:val="30"/>
          <w:szCs w:val="30"/>
          <w:lang w:bidi="en-US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पाठ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को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दोबारा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पढ़कर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समझने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का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अभ्यास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करें</w:t>
      </w:r>
      <w:proofErr w:type="spellEnd"/>
      <w:r w:rsidR="00771A80" w:rsidRPr="00771A80">
        <w:rPr>
          <w:rFonts w:eastAsia="Times New Roman"/>
        </w:rPr>
        <w:t>*</w:t>
      </w:r>
      <w:proofErr w:type="spellStart"/>
      <w:r w:rsidR="00771A80" w:rsidRPr="00771A80">
        <w:rPr>
          <w:rFonts w:ascii="Nirmala UI" w:eastAsia="Times New Roman" w:hAnsi="Nirmala UI" w:cs="Nirmala UI"/>
        </w:rPr>
        <w:t>कठिन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शब्दों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को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रफ़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कॉपी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में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लिखकर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अभ्यास</w:t>
      </w:r>
      <w:proofErr w:type="spellEnd"/>
      <w:r w:rsidR="00771A80" w:rsidRPr="00771A80">
        <w:rPr>
          <w:rFonts w:eastAsia="Times New Roman"/>
        </w:rPr>
        <w:t xml:space="preserve"> </w:t>
      </w:r>
      <w:proofErr w:type="spellStart"/>
      <w:r w:rsidR="00771A80" w:rsidRPr="00771A80">
        <w:rPr>
          <w:rFonts w:ascii="Nirmala UI" w:eastAsia="Times New Roman" w:hAnsi="Nirmala UI" w:cs="Nirmala UI"/>
        </w:rPr>
        <w:t>करें</w:t>
      </w:r>
      <w:proofErr w:type="spellEnd"/>
      <w:r w:rsidR="00771A80" w:rsidRPr="00771A80">
        <w:rPr>
          <w:rFonts w:eastAsia="Times New Roman"/>
        </w:rPr>
        <w:t>|</w:t>
      </w:r>
    </w:p>
    <w:p w14:paraId="48740325" w14:textId="77777777" w:rsidR="00CF24EB" w:rsidRDefault="00CF24EB" w:rsidP="006A4310">
      <w:pPr>
        <w:pStyle w:val="ListParagraph"/>
        <w:spacing w:after="0" w:line="240" w:lineRule="auto"/>
        <w:ind w:left="860"/>
        <w:rPr>
          <w:rFonts w:ascii="Cambria" w:hAnsi="Cambria"/>
          <w:b/>
          <w:bCs/>
          <w:i/>
          <w:iCs/>
          <w:sz w:val="30"/>
          <w:szCs w:val="30"/>
          <w:u w:val="single"/>
          <w:lang w:bidi="en-US"/>
        </w:rPr>
      </w:pPr>
    </w:p>
    <w:p w14:paraId="25A976D0" w14:textId="17294D0D" w:rsidR="00CF24EB" w:rsidRDefault="00CF24EB" w:rsidP="006A4310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990" w:hanging="450"/>
        <w:rPr>
          <w:rFonts w:ascii="Cambria" w:hAnsi="Cambria"/>
          <w:b/>
          <w:bCs/>
          <w:i/>
          <w:iCs/>
          <w:sz w:val="30"/>
          <w:szCs w:val="30"/>
          <w:u w:val="single"/>
          <w:lang w:bidi="en-US"/>
        </w:rPr>
      </w:pPr>
      <w:r>
        <w:rPr>
          <w:rFonts w:ascii="Cambria" w:hAnsi="Cambria" w:cs="Times New Roman"/>
          <w:b/>
          <w:bCs/>
          <w:sz w:val="30"/>
          <w:szCs w:val="30"/>
          <w:u w:val="single"/>
        </w:rPr>
        <w:t>Co-curricular Activity:</w:t>
      </w:r>
      <w:r>
        <w:rPr>
          <w:rFonts w:ascii="Cambria" w:hAnsi="Cambria" w:cs="Times New Roman"/>
          <w:b/>
          <w:bCs/>
          <w:sz w:val="30"/>
          <w:szCs w:val="30"/>
        </w:rPr>
        <w:t xml:space="preserve"> </w:t>
      </w:r>
      <w:r>
        <w:rPr>
          <w:rFonts w:ascii="Cambria" w:hAnsi="Cambria" w:cs="Times New Roman"/>
          <w:sz w:val="30"/>
          <w:szCs w:val="30"/>
        </w:rPr>
        <w:t xml:space="preserve">  Dance [</w:t>
      </w:r>
      <w:r w:rsidR="003D33DC">
        <w:rPr>
          <w:rFonts w:ascii="Cambria" w:hAnsi="Cambria" w:cs="Times New Roman"/>
          <w:sz w:val="30"/>
          <w:szCs w:val="30"/>
        </w:rPr>
        <w:t xml:space="preserve">Dance </w:t>
      </w:r>
      <w:proofErr w:type="spellStart"/>
      <w:proofErr w:type="gramStart"/>
      <w:r w:rsidR="003D33DC">
        <w:rPr>
          <w:rFonts w:ascii="Cambria" w:hAnsi="Cambria" w:cs="Times New Roman"/>
          <w:sz w:val="30"/>
          <w:szCs w:val="30"/>
        </w:rPr>
        <w:t>Style:Free</w:t>
      </w:r>
      <w:proofErr w:type="spellEnd"/>
      <w:proofErr w:type="gramEnd"/>
      <w:r w:rsidR="003D33DC">
        <w:rPr>
          <w:rFonts w:ascii="Cambria" w:hAnsi="Cambria" w:cs="Times New Roman"/>
          <w:sz w:val="30"/>
          <w:szCs w:val="30"/>
        </w:rPr>
        <w:t xml:space="preserve"> Style</w:t>
      </w:r>
      <w:r>
        <w:rPr>
          <w:rFonts w:ascii="Cambria" w:hAnsi="Cambria" w:cs="Times New Roman"/>
          <w:sz w:val="30"/>
          <w:szCs w:val="30"/>
        </w:rPr>
        <w:t>]</w:t>
      </w:r>
    </w:p>
    <w:p w14:paraId="713FD144" w14:textId="77777777" w:rsidR="00CF24EB" w:rsidRDefault="00CF24EB" w:rsidP="006A4310">
      <w:pPr>
        <w:spacing w:after="0" w:line="240" w:lineRule="auto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noProof/>
          <w:sz w:val="36"/>
          <w:szCs w:val="36"/>
          <w:lang w:val="en-US"/>
        </w:rPr>
        <w:drawing>
          <wp:anchor distT="0" distB="0" distL="0" distR="0" simplePos="0" relativeHeight="251662336" behindDoc="1" locked="0" layoutInCell="1" allowOverlap="1" wp14:anchorId="17A0E2A5" wp14:editId="122387F2">
            <wp:simplePos x="0" y="0"/>
            <wp:positionH relativeFrom="column">
              <wp:posOffset>133350</wp:posOffset>
            </wp:positionH>
            <wp:positionV relativeFrom="paragraph">
              <wp:posOffset>-1270</wp:posOffset>
            </wp:positionV>
            <wp:extent cx="692150" cy="647700"/>
            <wp:effectExtent l="19050" t="0" r="0" b="0"/>
            <wp:wrapNone/>
            <wp:docPr id="1051" name="Picture 4" descr="C:\Users\allahabad\Desktop\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2150" cy="647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Mongolian Baiti"/>
          <w:b/>
          <w:sz w:val="36"/>
          <w:szCs w:val="36"/>
          <w:lang w:bidi="en-US"/>
        </w:rPr>
        <w:t>PATANJALI RISHIKUL</w:t>
      </w:r>
    </w:p>
    <w:p w14:paraId="384C1763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ON-LINE LEARNING SCHEDULE</w:t>
      </w:r>
    </w:p>
    <w:p w14:paraId="5A2A0A34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For</w:t>
      </w:r>
    </w:p>
    <w:p w14:paraId="19D6538C" w14:textId="557CB7B6" w:rsidR="00CF24EB" w:rsidRDefault="00771A80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 w:rsidRPr="00771A80">
        <w:rPr>
          <w:rFonts w:ascii="Cambria" w:hAnsi="Cambria" w:cs="Mongolian Baiti"/>
          <w:b/>
          <w:sz w:val="48"/>
          <w:szCs w:val="48"/>
          <w:vertAlign w:val="superscript"/>
          <w:lang w:bidi="en-US"/>
        </w:rPr>
        <w:t>16</w:t>
      </w:r>
      <w:r w:rsidR="00CF24EB">
        <w:rPr>
          <w:rFonts w:ascii="Cambria" w:hAnsi="Cambria" w:cs="Mongolian Baiti"/>
          <w:b/>
          <w:sz w:val="36"/>
          <w:szCs w:val="36"/>
          <w:vertAlign w:val="superscript"/>
          <w:lang w:bidi="en-US"/>
        </w:rPr>
        <w:t>TH</w:t>
      </w:r>
      <w:r w:rsidR="00CF24EB">
        <w:rPr>
          <w:rFonts w:ascii="Cambria" w:hAnsi="Cambria" w:cs="Mongolian Baiti"/>
          <w:b/>
          <w:sz w:val="36"/>
          <w:szCs w:val="36"/>
          <w:lang w:bidi="en-US"/>
        </w:rPr>
        <w:t xml:space="preserve"> DECEMBER, 2021 (THURSDAY)</w:t>
      </w:r>
    </w:p>
    <w:p w14:paraId="4E4FCF7D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CLASS – 4</w:t>
      </w:r>
      <w:r>
        <w:rPr>
          <w:rFonts w:hAnsi="Cambria" w:cs="Mongolian Baiti"/>
          <w:b/>
          <w:sz w:val="36"/>
          <w:szCs w:val="36"/>
          <w:lang w:bidi="en-US"/>
        </w:rPr>
        <w:t>G</w:t>
      </w:r>
    </w:p>
    <w:p w14:paraId="66D7E000" w14:textId="77777777" w:rsidR="00CF24EB" w:rsidRDefault="00CF24EB" w:rsidP="006A4310">
      <w:pPr>
        <w:spacing w:after="0" w:line="240" w:lineRule="auto"/>
        <w:rPr>
          <w:rFonts w:ascii="Cambria" w:hAnsi="Cambria" w:cs="Mongolian Baiti"/>
          <w:b/>
          <w:sz w:val="36"/>
          <w:szCs w:val="36"/>
          <w:lang w:bidi="en-US"/>
        </w:rPr>
      </w:pPr>
    </w:p>
    <w:p w14:paraId="02B947EE" w14:textId="77777777" w:rsidR="00CF24EB" w:rsidRDefault="00CF24EB" w:rsidP="006A4310">
      <w:pPr>
        <w:spacing w:after="0"/>
        <w:rPr>
          <w:rFonts w:ascii="Lucida Calligraphy" w:hAnsi="Lucida Calligraphy"/>
          <w:b/>
          <w:color w:val="000000"/>
          <w:sz w:val="40"/>
          <w:szCs w:val="32"/>
          <w:lang w:bidi="en-US"/>
        </w:rPr>
      </w:pPr>
      <w:r>
        <w:rPr>
          <w:rFonts w:ascii="Monotype Corsiva" w:hAnsi="Monotype Corsiva"/>
          <w:b/>
          <w:sz w:val="40"/>
          <w:szCs w:val="32"/>
          <w:lang w:bidi="en-US"/>
        </w:rPr>
        <w:t>0</w:t>
      </w:r>
      <w:r>
        <w:rPr>
          <w:rFonts w:ascii="Monotype Corsiva" w:hAnsi="Monotype Corsiva"/>
          <w:b/>
          <w:color w:val="000000"/>
          <w:sz w:val="40"/>
          <w:szCs w:val="32"/>
          <w:lang w:bidi="en-US"/>
        </w:rPr>
        <w:t>8:15 A.M. – 08:30A.M.:   Prayer Time &amp; Physical Exercise</w:t>
      </w:r>
    </w:p>
    <w:p w14:paraId="19092677" w14:textId="77777777" w:rsidR="00CF24EB" w:rsidRDefault="00CF24EB" w:rsidP="006A4310">
      <w:pPr>
        <w:spacing w:after="0" w:line="240" w:lineRule="auto"/>
        <w:ind w:left="90"/>
        <w:rPr>
          <w:b/>
          <w:sz w:val="28"/>
          <w:szCs w:val="28"/>
          <w:lang w:bidi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782304A2" wp14:editId="7275C4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8" name="10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CB2D19" id="1052" o:spid="_x0000_s1026" type="#_x0000_t32" style="position:absolute;margin-left:0;margin-top:0;width:50pt;height:50pt;z-index:251684864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">
                <o:lock v:ext="edit" shapetype="f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AF1AA1C" wp14:editId="1417CDB7">
                <wp:simplePos x="0" y="0"/>
                <wp:positionH relativeFrom="column">
                  <wp:posOffset>-25400</wp:posOffset>
                </wp:positionH>
                <wp:positionV relativeFrom="paragraph">
                  <wp:posOffset>91440</wp:posOffset>
                </wp:positionV>
                <wp:extent cx="7552690" cy="0"/>
                <wp:effectExtent l="0" t="19050" r="5715" b="0"/>
                <wp:wrapNone/>
                <wp:docPr id="7" name="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631D2D" id="1053" o:spid="_x0000_s1026" type="#_x0000_t32" style="position:absolute;margin-left:-2pt;margin-top:7.2pt;width:594.7pt;height:0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" strokeweight="2.25pt">
                <o:lock v:ext="edit" shapetype="f"/>
              </v:shape>
            </w:pict>
          </mc:Fallback>
        </mc:AlternateContent>
      </w:r>
    </w:p>
    <w:p w14:paraId="0F157522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Cambria" w:hAnsi="Cambria"/>
          <w:b/>
          <w:sz w:val="32"/>
          <w:szCs w:val="24"/>
          <w:lang w:bidi="en-US"/>
        </w:rPr>
        <w:t xml:space="preserve">     </w:t>
      </w:r>
      <w:r>
        <w:rPr>
          <w:rFonts w:ascii="Bookman Old Style" w:hAnsi="Bookman Old Style"/>
          <w:b/>
          <w:sz w:val="32"/>
          <w:szCs w:val="24"/>
          <w:u w:val="thick"/>
          <w:lang w:bidi="en-US"/>
        </w:rPr>
        <w:t>ACADEMIC CLASSES</w:t>
      </w:r>
      <w:r>
        <w:rPr>
          <w:rFonts w:ascii="Bookman Old Style" w:hAnsi="Bookman Old Style"/>
          <w:b/>
          <w:sz w:val="32"/>
          <w:szCs w:val="24"/>
          <w:lang w:bidi="en-US"/>
        </w:rPr>
        <w:t xml:space="preserve">: 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08:30 A.M.-01:00 P.M.</w:t>
      </w:r>
    </w:p>
    <w:p w14:paraId="453B51EC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QUERY TIME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01:00 P.M. - 01:30 P.M.</w:t>
      </w:r>
    </w:p>
    <w:p w14:paraId="0FC2A9E6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ACTIVITY CLASS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01:30 P.M. - 02:00 P.M.</w:t>
      </w:r>
    </w:p>
    <w:p w14:paraId="39FC83E5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28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REVISION TIME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04:00 P.M. - 05:00 P.M</w:t>
      </w:r>
      <w:r>
        <w:rPr>
          <w:rFonts w:ascii="Bookman Old Style" w:hAnsi="Bookman Old Style"/>
          <w:b/>
          <w:bCs/>
          <w:sz w:val="28"/>
          <w:lang w:bidi="en-US"/>
        </w:rPr>
        <w:t>.</w:t>
      </w:r>
    </w:p>
    <w:p w14:paraId="275CA988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28"/>
          <w:lang w:bidi="en-US"/>
        </w:rPr>
      </w:pPr>
    </w:p>
    <w:p w14:paraId="28E088DF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b/>
          <w:sz w:val="36"/>
          <w:szCs w:val="28"/>
          <w:u w:val="single"/>
          <w:lang w:bidi="en-US"/>
        </w:rPr>
        <w:t>Note:</w:t>
      </w:r>
      <w:r>
        <w:rPr>
          <w:rFonts w:ascii="Monotype Corsiva" w:hAnsi="Monotype Corsiva"/>
          <w:sz w:val="36"/>
          <w:szCs w:val="28"/>
          <w:lang w:bidi="en-US"/>
        </w:rPr>
        <w:t xml:space="preserve"> - Students may access the Zoom Links for respective classes forwarded in Class WhatsApp Group </w:t>
      </w:r>
      <w:proofErr w:type="gramStart"/>
      <w:r>
        <w:rPr>
          <w:rFonts w:ascii="Monotype Corsiva" w:hAnsi="Monotype Corsiva"/>
          <w:sz w:val="36"/>
          <w:szCs w:val="28"/>
          <w:lang w:bidi="en-US"/>
        </w:rPr>
        <w:t>one day</w:t>
      </w:r>
      <w:proofErr w:type="gramEnd"/>
      <w:r>
        <w:rPr>
          <w:rFonts w:ascii="Monotype Corsiva" w:hAnsi="Monotype Corsiva"/>
          <w:sz w:val="36"/>
          <w:szCs w:val="28"/>
          <w:lang w:bidi="en-US"/>
        </w:rPr>
        <w:t xml:space="preserve"> prior.</w:t>
      </w:r>
    </w:p>
    <w:p w14:paraId="48EF8AE8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noProof/>
          <w:sz w:val="36"/>
          <w:szCs w:val="28"/>
          <w:lang w:val="en-US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703B9B47" wp14:editId="39C0DCAB">
                <wp:simplePos x="0" y="0"/>
                <wp:positionH relativeFrom="column">
                  <wp:posOffset>-25400</wp:posOffset>
                </wp:positionH>
                <wp:positionV relativeFrom="paragraph">
                  <wp:posOffset>114935</wp:posOffset>
                </wp:positionV>
                <wp:extent cx="7552690" cy="0"/>
                <wp:effectExtent l="0" t="19050" r="5715" b="0"/>
                <wp:wrapNone/>
                <wp:docPr id="6" name="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678EE2" id="1054" o:spid="_x0000_s1026" type="#_x0000_t32" style="position:absolute;margin-left:-2pt;margin-top:9.05pt;width:594.7pt;height:0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" strokeweight="2.25pt">
                <o:lock v:ext="edit" shapetype="f"/>
              </v:shape>
            </w:pict>
          </mc:Fallback>
        </mc:AlternateContent>
      </w:r>
    </w:p>
    <w:p w14:paraId="28B0D374" w14:textId="77777777" w:rsidR="00CF24EB" w:rsidRDefault="00CF24EB" w:rsidP="006A4310">
      <w:pPr>
        <w:spacing w:after="0" w:line="240" w:lineRule="auto"/>
        <w:ind w:left="426"/>
        <w:jc w:val="center"/>
        <w:rPr>
          <w:rFonts w:ascii="Monotype Corsiva" w:hAnsi="Monotype Corsiva"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28"/>
          <w:u w:val="thick"/>
          <w:lang w:bidi="en-US"/>
        </w:rPr>
        <w:t>ACADEMIC CLASSES</w:t>
      </w:r>
    </w:p>
    <w:p w14:paraId="22ACD592" w14:textId="77777777" w:rsidR="00CF24EB" w:rsidRDefault="00CF24EB" w:rsidP="006A4310">
      <w:p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</w:p>
    <w:p w14:paraId="5B8A0001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E.V.S.-II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582F0885" w14:textId="5648AB79" w:rsidR="00CF24EB" w:rsidRDefault="00CF24EB" w:rsidP="006A431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ind w:left="2520" w:hanging="45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 xml:space="preserve">Zoom Interactive Class </w:t>
      </w:r>
      <w:r w:rsidR="007D05B4">
        <w:rPr>
          <w:rFonts w:ascii="Cambria" w:hAnsi="Cambria"/>
          <w:sz w:val="30"/>
          <w:szCs w:val="30"/>
          <w:lang w:bidi="en-US"/>
        </w:rPr>
        <w:t>[</w:t>
      </w:r>
      <w:proofErr w:type="spellStart"/>
      <w:proofErr w:type="gramStart"/>
      <w:r w:rsidR="00AE6D96">
        <w:rPr>
          <w:rFonts w:ascii="Cambria" w:hAnsi="Cambria"/>
          <w:sz w:val="30"/>
          <w:szCs w:val="30"/>
          <w:lang w:bidi="en-US"/>
        </w:rPr>
        <w:t>Ch.Force</w:t>
      </w:r>
      <w:proofErr w:type="gramEnd"/>
      <w:r w:rsidR="00AE6D96">
        <w:rPr>
          <w:rFonts w:ascii="Cambria" w:hAnsi="Cambria"/>
          <w:sz w:val="30"/>
          <w:szCs w:val="30"/>
          <w:lang w:bidi="en-US"/>
        </w:rPr>
        <w:t>,Work</w:t>
      </w:r>
      <w:proofErr w:type="spellEnd"/>
      <w:r w:rsidR="00AE6D96">
        <w:rPr>
          <w:rFonts w:ascii="Cambria" w:hAnsi="Cambria"/>
          <w:sz w:val="30"/>
          <w:szCs w:val="30"/>
          <w:lang w:bidi="en-US"/>
        </w:rPr>
        <w:t xml:space="preserve"> and </w:t>
      </w:r>
      <w:proofErr w:type="spellStart"/>
      <w:r w:rsidR="00AE6D96">
        <w:rPr>
          <w:rFonts w:ascii="Cambria" w:hAnsi="Cambria"/>
          <w:sz w:val="30"/>
          <w:szCs w:val="30"/>
          <w:lang w:bidi="en-US"/>
        </w:rPr>
        <w:t>Energy:</w:t>
      </w:r>
      <w:r w:rsidR="006A321B">
        <w:rPr>
          <w:rFonts w:ascii="Cambria" w:hAnsi="Cambria"/>
          <w:sz w:val="30"/>
          <w:szCs w:val="30"/>
          <w:lang w:bidi="en-US"/>
        </w:rPr>
        <w:t>Unit-IV</w:t>
      </w:r>
      <w:proofErr w:type="spellEnd"/>
      <w:r w:rsidR="006A321B">
        <w:rPr>
          <w:rFonts w:ascii="Cambria" w:hAnsi="Cambria"/>
          <w:sz w:val="30"/>
          <w:szCs w:val="30"/>
          <w:lang w:bidi="en-US"/>
        </w:rPr>
        <w:t>]</w:t>
      </w:r>
    </w:p>
    <w:p w14:paraId="1F66AE36" w14:textId="6B3B8B70" w:rsidR="00CF24EB" w:rsidRDefault="00CF24EB" w:rsidP="006A431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ind w:left="2520" w:hanging="45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 xml:space="preserve">Reading Time [Read the Textbook P.N. </w:t>
      </w:r>
      <w:r w:rsidR="006A321B">
        <w:rPr>
          <w:rFonts w:ascii="Cambria" w:hAnsi="Cambria"/>
          <w:sz w:val="30"/>
          <w:szCs w:val="30"/>
          <w:lang w:bidi="en-US"/>
        </w:rPr>
        <w:t>172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41360391" w14:textId="77777777" w:rsidR="00CF24EB" w:rsidRDefault="00CF24EB" w:rsidP="006A4310">
      <w:pPr>
        <w:pStyle w:val="ListParagraph"/>
        <w:tabs>
          <w:tab w:val="left" w:pos="2430"/>
        </w:tabs>
        <w:spacing w:after="0" w:line="240" w:lineRule="auto"/>
        <w:ind w:left="2520"/>
        <w:rPr>
          <w:rFonts w:ascii="Cambria" w:hAnsi="Cambria"/>
          <w:sz w:val="30"/>
          <w:szCs w:val="30"/>
          <w:lang w:bidi="en-US"/>
        </w:rPr>
      </w:pPr>
    </w:p>
    <w:p w14:paraId="5033A31F" w14:textId="77777777" w:rsidR="00CF24EB" w:rsidRDefault="00CF24EB" w:rsidP="006A4310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b/>
          <w:bCs/>
          <w:sz w:val="30"/>
          <w:szCs w:val="30"/>
          <w:u w:val="single"/>
          <w:lang w:bidi="en-US"/>
        </w:rPr>
        <w:t>Hindi Literature Period</w:t>
      </w:r>
      <w:r>
        <w:rPr>
          <w:rFonts w:ascii="Cambria" w:hAnsi="Cambria"/>
          <w:b/>
          <w:bCs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bCs/>
          <w:sz w:val="30"/>
          <w:szCs w:val="30"/>
          <w:lang w:bidi="en-US"/>
        </w:rPr>
        <w:t>Ragini</w:t>
      </w:r>
      <w:proofErr w:type="spellEnd"/>
      <w:r>
        <w:rPr>
          <w:rFonts w:ascii="Cambria" w:hAnsi="Cambria"/>
          <w:b/>
          <w:bCs/>
          <w:sz w:val="30"/>
          <w:szCs w:val="30"/>
          <w:lang w:bidi="en-US"/>
        </w:rPr>
        <w:t xml:space="preserve"> Singh [Mob: 9918784164]</w:t>
      </w:r>
    </w:p>
    <w:p w14:paraId="6805C71B" w14:textId="68D4B198" w:rsidR="00CF24EB" w:rsidRDefault="00CF24EB" w:rsidP="006A4310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noProof/>
          <w:sz w:val="30"/>
          <w:szCs w:val="30"/>
          <w:lang w:bidi="hi-IN"/>
        </w:rPr>
        <w:t>Zoom Interactiv</w:t>
      </w:r>
      <w:r w:rsidR="003D33DC">
        <w:rPr>
          <w:rFonts w:ascii="Cambria" w:hAnsi="Cambria"/>
          <w:noProof/>
          <w:sz w:val="30"/>
          <w:szCs w:val="30"/>
          <w:lang w:bidi="hi-IN"/>
        </w:rPr>
        <w:t xml:space="preserve">e Class [ </w:t>
      </w:r>
      <w:proofErr w:type="spellStart"/>
      <w:r w:rsidR="003D33DC">
        <w:rPr>
          <w:rFonts w:ascii="Nirmala UI" w:eastAsia="Times New Roman" w:hAnsi="Nirmala UI" w:cs="Nirmala UI"/>
        </w:rPr>
        <w:t>यात्रा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जो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पूरी</w:t>
      </w:r>
      <w:proofErr w:type="spellEnd"/>
      <w:r w:rsidR="003D33DC">
        <w:rPr>
          <w:rFonts w:eastAsia="Times New Roman"/>
        </w:rPr>
        <w:t xml:space="preserve"> </w:t>
      </w:r>
      <w:r w:rsidR="003D33DC">
        <w:rPr>
          <w:rFonts w:ascii="Nirmala UI" w:eastAsia="Times New Roman" w:hAnsi="Nirmala UI" w:cs="Nirmala UI"/>
        </w:rPr>
        <w:t>न</w:t>
      </w:r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हो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सकी</w:t>
      </w:r>
      <w:proofErr w:type="spellEnd"/>
      <w:r w:rsidR="003D33DC">
        <w:rPr>
          <w:rFonts w:eastAsia="Times New Roman"/>
        </w:rPr>
        <w:t xml:space="preserve"> </w:t>
      </w:r>
      <w:proofErr w:type="gramStart"/>
      <w:r w:rsidR="003D33DC">
        <w:rPr>
          <w:rFonts w:eastAsia="Times New Roman"/>
        </w:rPr>
        <w:t xml:space="preserve">( </w:t>
      </w:r>
      <w:proofErr w:type="spellStart"/>
      <w:r w:rsidR="003D33DC">
        <w:rPr>
          <w:rFonts w:ascii="Nirmala UI" w:eastAsia="Times New Roman" w:hAnsi="Nirmala UI" w:cs="Nirmala UI"/>
        </w:rPr>
        <w:t>कठिन</w:t>
      </w:r>
      <w:proofErr w:type="spellEnd"/>
      <w:proofErr w:type="gram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शब्द</w:t>
      </w:r>
      <w:proofErr w:type="spellEnd"/>
      <w:r w:rsidR="003D33DC">
        <w:rPr>
          <w:rFonts w:eastAsia="Times New Roman"/>
        </w:rPr>
        <w:t xml:space="preserve"> )</w:t>
      </w:r>
      <w:r w:rsidR="003D33DC">
        <w:rPr>
          <w:rFonts w:ascii="Cambria" w:hAnsi="Cambria"/>
          <w:noProof/>
          <w:sz w:val="30"/>
          <w:szCs w:val="30"/>
          <w:lang w:bidi="hi-IN"/>
        </w:rPr>
        <w:t xml:space="preserve"> 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40B457C3" w14:textId="0E3C8C09" w:rsidR="00CF24EB" w:rsidRDefault="00CF24EB" w:rsidP="006A4310">
      <w:pPr>
        <w:pStyle w:val="ListParagraph"/>
        <w:numPr>
          <w:ilvl w:val="0"/>
          <w:numId w:val="24"/>
        </w:numPr>
        <w:tabs>
          <w:tab w:val="left" w:pos="2430"/>
        </w:tabs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</w:t>
      </w:r>
      <w:r w:rsidR="003D33DC">
        <w:rPr>
          <w:rFonts w:ascii="Cambria" w:hAnsi="Cambria"/>
          <w:sz w:val="32"/>
          <w:szCs w:val="28"/>
        </w:rPr>
        <w:t xml:space="preserve"> Textbook Reading P.N.108-110]</w:t>
      </w:r>
      <w:r>
        <w:rPr>
          <w:rFonts w:ascii="Cambria" w:hAnsi="Cambria"/>
          <w:sz w:val="32"/>
          <w:szCs w:val="28"/>
        </w:rPr>
        <w:t xml:space="preserve">                                               </w:t>
      </w:r>
      <w:proofErr w:type="gramStart"/>
      <w:r>
        <w:rPr>
          <w:rFonts w:ascii="Cambria" w:hAnsi="Cambria"/>
          <w:sz w:val="32"/>
          <w:szCs w:val="28"/>
        </w:rPr>
        <w:t xml:space="preserve">  </w:t>
      </w:r>
      <w:r>
        <w:rPr>
          <w:rFonts w:ascii="Cambria" w:hAnsi="Cambria"/>
          <w:sz w:val="30"/>
          <w:szCs w:val="30"/>
          <w:lang w:bidi="en-US"/>
        </w:rPr>
        <w:t>]</w:t>
      </w:r>
      <w:proofErr w:type="gramEnd"/>
    </w:p>
    <w:p w14:paraId="61979E77" w14:textId="77777777" w:rsidR="00CF24EB" w:rsidRDefault="00CF24EB" w:rsidP="006A4310">
      <w:pPr>
        <w:pStyle w:val="ListParagraph"/>
        <w:tabs>
          <w:tab w:val="left" w:pos="2430"/>
        </w:tabs>
        <w:spacing w:after="0" w:line="240" w:lineRule="auto"/>
        <w:ind w:left="2520"/>
        <w:rPr>
          <w:rFonts w:ascii="Cambria" w:hAnsi="Cambria"/>
          <w:sz w:val="30"/>
          <w:szCs w:val="30"/>
          <w:lang w:bidi="en-US"/>
        </w:rPr>
      </w:pPr>
    </w:p>
    <w:p w14:paraId="10A73824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Art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Shukti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Mathur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[Mob: 9565512051]</w:t>
      </w:r>
    </w:p>
    <w:p w14:paraId="6EB9F6D6" w14:textId="47B8FE08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 w:rsidRPr="00C77CCE">
        <w:rPr>
          <w:rFonts w:ascii="Cambria" w:hAnsi="Cambria"/>
          <w:sz w:val="30"/>
          <w:szCs w:val="30"/>
          <w:lang w:bidi="en-US"/>
        </w:rPr>
        <w:t xml:space="preserve">Zoom Interactive </w:t>
      </w:r>
      <w:r w:rsidR="00C77CCE">
        <w:rPr>
          <w:rFonts w:ascii="Cambria" w:hAnsi="Cambria"/>
          <w:sz w:val="30"/>
          <w:szCs w:val="30"/>
          <w:lang w:bidi="en-US"/>
        </w:rPr>
        <w:t>Class</w:t>
      </w:r>
      <w:r w:rsidR="00771A80">
        <w:rPr>
          <w:rFonts w:ascii="Cambria" w:hAnsi="Cambria"/>
          <w:sz w:val="30"/>
          <w:szCs w:val="30"/>
          <w:lang w:bidi="en-US"/>
        </w:rPr>
        <w:t xml:space="preserve"> </w:t>
      </w:r>
      <w:r w:rsidR="00C77CCE">
        <w:rPr>
          <w:rFonts w:ascii="Cambria" w:hAnsi="Cambria"/>
          <w:sz w:val="30"/>
          <w:szCs w:val="30"/>
          <w:lang w:bidi="en-US"/>
        </w:rPr>
        <w:t>[</w:t>
      </w:r>
      <w:r w:rsidR="00C77CCE" w:rsidRPr="00C77CCE">
        <w:rPr>
          <w:rFonts w:ascii="Cambria" w:hAnsi="Cambria"/>
          <w:sz w:val="30"/>
          <w:szCs w:val="30"/>
          <w:lang w:bidi="en-US"/>
        </w:rPr>
        <w:t xml:space="preserve"> Christmas </w:t>
      </w:r>
      <w:proofErr w:type="gramStart"/>
      <w:r w:rsidR="00C77CCE" w:rsidRPr="00C77CCE">
        <w:rPr>
          <w:rFonts w:ascii="Cambria" w:hAnsi="Cambria"/>
          <w:sz w:val="30"/>
          <w:szCs w:val="30"/>
          <w:lang w:bidi="en-US"/>
        </w:rPr>
        <w:t xml:space="preserve">Craft </w:t>
      </w:r>
      <w:r w:rsidR="00DE1F14">
        <w:rPr>
          <w:rFonts w:ascii="Cambria" w:hAnsi="Cambria"/>
          <w:sz w:val="30"/>
          <w:szCs w:val="30"/>
          <w:lang w:bidi="en-US"/>
        </w:rPr>
        <w:t>]</w:t>
      </w:r>
      <w:proofErr w:type="gramEnd"/>
    </w:p>
    <w:p w14:paraId="1D286AEA" w14:textId="77777777" w:rsidR="00DE1F14" w:rsidRPr="00C77CCE" w:rsidRDefault="00DE1F14" w:rsidP="00DE1F14">
      <w:pPr>
        <w:pStyle w:val="ListParagraph"/>
        <w:spacing w:after="0" w:line="240" w:lineRule="auto"/>
        <w:ind w:left="2421"/>
        <w:rPr>
          <w:rFonts w:ascii="Cambria" w:hAnsi="Cambria"/>
          <w:sz w:val="30"/>
          <w:szCs w:val="30"/>
          <w:lang w:bidi="en-US"/>
        </w:rPr>
      </w:pPr>
    </w:p>
    <w:p w14:paraId="6F3F53EB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Falguni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Jaiswal [Mob: 9140904914]</w:t>
      </w:r>
    </w:p>
    <w:p w14:paraId="6B835907" w14:textId="0B43C0AA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r w:rsidR="00E627AA">
        <w:rPr>
          <w:rFonts w:ascii="Cambria" w:hAnsi="Cambria"/>
          <w:sz w:val="30"/>
          <w:szCs w:val="30"/>
          <w:lang w:bidi="en-US"/>
        </w:rPr>
        <w:t>Mass Communication</w:t>
      </w:r>
      <w:r w:rsidR="00E02C06">
        <w:rPr>
          <w:rFonts w:ascii="Cambria" w:hAnsi="Cambria"/>
          <w:sz w:val="30"/>
          <w:szCs w:val="30"/>
          <w:lang w:bidi="en-US"/>
        </w:rPr>
        <w:t>]</w:t>
      </w:r>
    </w:p>
    <w:p w14:paraId="28FB48B9" w14:textId="5258E607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</w:t>
      </w:r>
      <w:r w:rsidR="00E02C06">
        <w:rPr>
          <w:rFonts w:ascii="Cambria" w:hAnsi="Cambria"/>
          <w:sz w:val="30"/>
          <w:szCs w:val="30"/>
          <w:lang w:bidi="en-US"/>
        </w:rPr>
        <w:t>Textbook Reading P.N. 91-92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4B219954" w14:textId="77777777" w:rsidR="00CF24EB" w:rsidRDefault="00CF24EB" w:rsidP="006A4310">
      <w:pPr>
        <w:pStyle w:val="ListParagraph"/>
        <w:spacing w:after="0" w:line="240" w:lineRule="auto"/>
        <w:ind w:left="2421"/>
        <w:rPr>
          <w:rFonts w:ascii="Cambria" w:hAnsi="Cambria"/>
          <w:sz w:val="30"/>
          <w:szCs w:val="30"/>
          <w:lang w:bidi="en-US"/>
        </w:rPr>
      </w:pPr>
    </w:p>
    <w:p w14:paraId="6304073A" w14:textId="77777777" w:rsidR="00CF24EB" w:rsidRDefault="00CF24EB" w:rsidP="006A4310">
      <w:pPr>
        <w:pStyle w:val="ListParagraph"/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b/>
          <w:bCs/>
          <w:sz w:val="30"/>
          <w:szCs w:val="30"/>
          <w:u w:val="single"/>
          <w:lang w:bidi="en-US"/>
        </w:rPr>
        <w:t>English Language Period</w:t>
      </w:r>
      <w:r>
        <w:rPr>
          <w:rFonts w:ascii="Cambria" w:hAnsi="Cambria"/>
          <w:b/>
          <w:bCs/>
          <w:sz w:val="30"/>
          <w:szCs w:val="30"/>
          <w:lang w:bidi="en-US"/>
        </w:rPr>
        <w:t xml:space="preserve">: By Ms. Rati </w:t>
      </w:r>
      <w:proofErr w:type="spellStart"/>
      <w:r>
        <w:rPr>
          <w:rFonts w:ascii="Cambria" w:hAnsi="Cambria"/>
          <w:b/>
          <w:bCs/>
          <w:sz w:val="30"/>
          <w:szCs w:val="30"/>
          <w:lang w:bidi="en-US"/>
        </w:rPr>
        <w:t>Rastogi</w:t>
      </w:r>
      <w:proofErr w:type="spellEnd"/>
      <w:r>
        <w:rPr>
          <w:rFonts w:ascii="Cambria" w:hAnsi="Cambria"/>
          <w:b/>
          <w:bCs/>
          <w:sz w:val="30"/>
          <w:szCs w:val="30"/>
          <w:lang w:bidi="en-US"/>
        </w:rPr>
        <w:t xml:space="preserve"> [Mob: 9555781335] </w:t>
      </w:r>
    </w:p>
    <w:p w14:paraId="2C962280" w14:textId="13826784" w:rsidR="00CF24EB" w:rsidRDefault="00CF24EB" w:rsidP="006A4310">
      <w:pPr>
        <w:pStyle w:val="ListParagraph"/>
        <w:numPr>
          <w:ilvl w:val="0"/>
          <w:numId w:val="25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28"/>
          <w:szCs w:val="28"/>
          <w:lang w:bidi="en-US"/>
        </w:rPr>
        <w:t>Zoom Interactive Class [</w:t>
      </w:r>
      <w:r w:rsidR="007A3AD3">
        <w:rPr>
          <w:rFonts w:ascii="Cambria" w:hAnsi="Cambria"/>
          <w:sz w:val="28"/>
          <w:szCs w:val="28"/>
          <w:lang w:bidi="en-US"/>
        </w:rPr>
        <w:t xml:space="preserve">Explanation and Book </w:t>
      </w:r>
      <w:proofErr w:type="spellStart"/>
      <w:r w:rsidR="007A3AD3">
        <w:rPr>
          <w:rFonts w:ascii="Cambria" w:hAnsi="Cambria"/>
          <w:sz w:val="28"/>
          <w:szCs w:val="28"/>
          <w:lang w:bidi="en-US"/>
        </w:rPr>
        <w:t>Excercises</w:t>
      </w:r>
      <w:proofErr w:type="spellEnd"/>
      <w:r>
        <w:rPr>
          <w:rFonts w:ascii="Cambria" w:hAnsi="Cambria"/>
          <w:sz w:val="28"/>
          <w:szCs w:val="28"/>
          <w:lang w:bidi="en-US"/>
        </w:rPr>
        <w:t>]</w:t>
      </w:r>
    </w:p>
    <w:p w14:paraId="16B64798" w14:textId="5D96F050" w:rsidR="00CF24EB" w:rsidRDefault="00CF24EB" w:rsidP="006A4310">
      <w:pPr>
        <w:pStyle w:val="ListParagraph"/>
        <w:numPr>
          <w:ilvl w:val="0"/>
          <w:numId w:val="2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</w:t>
      </w:r>
      <w:r w:rsidR="007A3AD3">
        <w:rPr>
          <w:rFonts w:ascii="Cambria" w:hAnsi="Cambria"/>
          <w:sz w:val="30"/>
          <w:szCs w:val="30"/>
          <w:lang w:bidi="en-US"/>
        </w:rPr>
        <w:t>Textbook P.N.</w:t>
      </w:r>
      <w:r w:rsidR="00E354AC">
        <w:rPr>
          <w:rFonts w:ascii="Cambria" w:hAnsi="Cambria"/>
          <w:sz w:val="30"/>
          <w:szCs w:val="30"/>
          <w:lang w:bidi="en-US"/>
        </w:rPr>
        <w:t>77-</w:t>
      </w:r>
      <w:proofErr w:type="gramStart"/>
      <w:r w:rsidR="00E354AC">
        <w:rPr>
          <w:rFonts w:ascii="Cambria" w:hAnsi="Cambria"/>
          <w:sz w:val="30"/>
          <w:szCs w:val="30"/>
          <w:lang w:bidi="en-US"/>
        </w:rPr>
        <w:t>80</w:t>
      </w:r>
      <w:r w:rsidR="007A3AD3">
        <w:rPr>
          <w:rFonts w:ascii="Cambria" w:hAnsi="Cambria"/>
          <w:sz w:val="30"/>
          <w:szCs w:val="30"/>
          <w:lang w:bidi="en-US"/>
        </w:rPr>
        <w:t xml:space="preserve"> </w:t>
      </w:r>
      <w:r>
        <w:rPr>
          <w:rFonts w:ascii="Cambria" w:hAnsi="Cambria"/>
          <w:sz w:val="30"/>
          <w:szCs w:val="30"/>
          <w:lang w:bidi="en-US"/>
        </w:rPr>
        <w:t>]</w:t>
      </w:r>
      <w:proofErr w:type="gramEnd"/>
    </w:p>
    <w:p w14:paraId="69E54372" w14:textId="77777777" w:rsidR="00CF24EB" w:rsidRDefault="00CF24EB" w:rsidP="006A4310">
      <w:pPr>
        <w:pStyle w:val="ListParagraph"/>
        <w:spacing w:after="0" w:line="240" w:lineRule="auto"/>
        <w:ind w:left="2421"/>
        <w:rPr>
          <w:rFonts w:ascii="Cambria" w:hAnsi="Cambria"/>
          <w:sz w:val="30"/>
          <w:szCs w:val="30"/>
          <w:lang w:bidi="en-US"/>
        </w:rPr>
      </w:pPr>
    </w:p>
    <w:p w14:paraId="1B595338" w14:textId="77777777" w:rsidR="00CF24EB" w:rsidRDefault="00CF24EB" w:rsidP="006A4310">
      <w:pPr>
        <w:spacing w:after="0" w:line="240" w:lineRule="auto"/>
        <w:ind w:left="1701"/>
        <w:rPr>
          <w:rFonts w:ascii="Palatino Linotype" w:hAnsi="Palatino Linotype"/>
          <w:sz w:val="30"/>
          <w:szCs w:val="30"/>
          <w:lang w:bidi="en-US"/>
        </w:rPr>
      </w:pPr>
    </w:p>
    <w:p w14:paraId="4CDA46E9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ACTIVITY CLASS</w:t>
      </w:r>
    </w:p>
    <w:p w14:paraId="6CDF41FE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Activity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4BF395F3" w14:textId="486EB9DB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r w:rsidR="00771A80">
        <w:rPr>
          <w:rFonts w:ascii="Cambria" w:hAnsi="Cambria"/>
          <w:sz w:val="30"/>
          <w:szCs w:val="30"/>
          <w:lang w:bidi="en-US"/>
        </w:rPr>
        <w:t>Indian Armed Forces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5ACC5BAD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single"/>
          <w:lang w:bidi="en-US"/>
        </w:rPr>
      </w:pPr>
    </w:p>
    <w:p w14:paraId="6CE5D1DD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REVISION TIME</w:t>
      </w:r>
    </w:p>
    <w:p w14:paraId="47B0F934" w14:textId="36C9AA1E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E.V.S.-II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 w:rsidR="00771A80">
        <w:rPr>
          <w:rFonts w:ascii="Cambria" w:hAnsi="Cambria"/>
          <w:sz w:val="30"/>
          <w:szCs w:val="30"/>
          <w:lang w:bidi="en-US"/>
        </w:rPr>
        <w:t>Revise the topic from the textbook.</w:t>
      </w:r>
    </w:p>
    <w:p w14:paraId="6B552BB6" w14:textId="04873CBE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English Language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 w:rsidR="00771A80">
        <w:rPr>
          <w:rFonts w:ascii="Cambria" w:hAnsi="Cambria"/>
          <w:bCs/>
          <w:sz w:val="30"/>
          <w:szCs w:val="30"/>
          <w:lang w:bidi="en-US"/>
        </w:rPr>
        <w:t xml:space="preserve">Revise the </w:t>
      </w:r>
      <w:proofErr w:type="gramStart"/>
      <w:r w:rsidR="00771A80">
        <w:rPr>
          <w:rFonts w:ascii="Cambria" w:hAnsi="Cambria"/>
          <w:bCs/>
          <w:sz w:val="30"/>
          <w:szCs w:val="30"/>
          <w:lang w:bidi="en-US"/>
        </w:rPr>
        <w:t>chapter</w:t>
      </w:r>
      <w:proofErr w:type="gramEnd"/>
      <w:r w:rsidR="00771A80">
        <w:rPr>
          <w:rFonts w:ascii="Cambria" w:hAnsi="Cambria"/>
          <w:bCs/>
          <w:sz w:val="30"/>
          <w:szCs w:val="30"/>
          <w:lang w:bidi="en-US"/>
        </w:rPr>
        <w:t>-Subject Verb Agreement.</w:t>
      </w:r>
    </w:p>
    <w:p w14:paraId="3D7ACD91" w14:textId="77777777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>
        <w:rPr>
          <w:rFonts w:ascii="Cambria" w:hAnsi="Cambria"/>
          <w:bCs/>
          <w:sz w:val="30"/>
          <w:szCs w:val="30"/>
          <w:lang w:bidi="en-US"/>
        </w:rPr>
        <w:t>Revise the topic carefully.</w:t>
      </w:r>
    </w:p>
    <w:p w14:paraId="61EBA138" w14:textId="77777777" w:rsidR="003D33DC" w:rsidRDefault="00CF24EB" w:rsidP="003D33DC">
      <w:pPr>
        <w:rPr>
          <w:rFonts w:eastAsia="Times New Roman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Hindi Literature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proofErr w:type="spellStart"/>
      <w:r w:rsidR="003D33DC">
        <w:rPr>
          <w:rFonts w:ascii="Nirmala UI" w:eastAsia="Times New Roman" w:hAnsi="Nirmala UI" w:cs="Nirmala UI"/>
        </w:rPr>
        <w:t>नेहरू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जी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को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चाचा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क्यों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कहते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हैं</w:t>
      </w:r>
      <w:proofErr w:type="spellEnd"/>
      <w:r w:rsidR="003D33DC">
        <w:rPr>
          <w:rFonts w:eastAsia="Times New Roman"/>
        </w:rPr>
        <w:t xml:space="preserve">? 4- 5 </w:t>
      </w:r>
      <w:proofErr w:type="spellStart"/>
      <w:r w:rsidR="003D33DC">
        <w:rPr>
          <w:rFonts w:ascii="Nirmala UI" w:eastAsia="Times New Roman" w:hAnsi="Nirmala UI" w:cs="Nirmala UI"/>
        </w:rPr>
        <w:t>पंक्तियों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में</w:t>
      </w:r>
      <w:proofErr w:type="spellEnd"/>
      <w:r w:rsidR="003D33DC">
        <w:rPr>
          <w:rFonts w:eastAsia="Times New Roman"/>
        </w:rPr>
        <w:t xml:space="preserve"> </w:t>
      </w:r>
      <w:proofErr w:type="spellStart"/>
      <w:r w:rsidR="003D33DC">
        <w:rPr>
          <w:rFonts w:ascii="Nirmala UI" w:eastAsia="Times New Roman" w:hAnsi="Nirmala UI" w:cs="Nirmala UI"/>
        </w:rPr>
        <w:t>लिखिए</w:t>
      </w:r>
      <w:proofErr w:type="spellEnd"/>
      <w:r w:rsidR="003D33DC">
        <w:rPr>
          <w:rFonts w:ascii="Nirmala UI" w:eastAsia="Times New Roman" w:hAnsi="Nirmala UI" w:cs="Nirmala UI"/>
        </w:rPr>
        <w:t>।</w:t>
      </w:r>
    </w:p>
    <w:p w14:paraId="2794C2AD" w14:textId="77777777" w:rsidR="003D33DC" w:rsidRDefault="003D33DC" w:rsidP="003D33DC">
      <w:pPr>
        <w:rPr>
          <w:rFonts w:eastAsia="Times New Roman"/>
        </w:rPr>
      </w:pPr>
    </w:p>
    <w:p w14:paraId="2B2D159C" w14:textId="13DDEFCC" w:rsidR="00CF24EB" w:rsidRDefault="00CF24EB" w:rsidP="003D33DC">
      <w:pPr>
        <w:tabs>
          <w:tab w:val="left" w:pos="720"/>
        </w:tabs>
        <w:spacing w:after="0" w:line="276" w:lineRule="auto"/>
        <w:ind w:left="990"/>
        <w:rPr>
          <w:rFonts w:ascii="Cambria" w:hAnsi="Cambria"/>
          <w:b/>
          <w:sz w:val="30"/>
          <w:szCs w:val="30"/>
          <w:u w:val="single"/>
          <w:lang w:bidi="en-US"/>
        </w:rPr>
      </w:pPr>
    </w:p>
    <w:p w14:paraId="7BA2C4A8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noProof/>
          <w:sz w:val="36"/>
          <w:szCs w:val="36"/>
          <w:lang w:val="en-US"/>
        </w:rPr>
        <w:drawing>
          <wp:anchor distT="0" distB="0" distL="0" distR="0" simplePos="0" relativeHeight="251663360" behindDoc="1" locked="0" layoutInCell="1" allowOverlap="1" wp14:anchorId="13192244" wp14:editId="464455DB">
            <wp:simplePos x="0" y="0"/>
            <wp:positionH relativeFrom="column">
              <wp:posOffset>133350</wp:posOffset>
            </wp:positionH>
            <wp:positionV relativeFrom="paragraph">
              <wp:posOffset>-1270</wp:posOffset>
            </wp:positionV>
            <wp:extent cx="692150" cy="647700"/>
            <wp:effectExtent l="19050" t="0" r="0" b="0"/>
            <wp:wrapNone/>
            <wp:docPr id="1058" name="Picture 4" descr="C:\Users\allahabad\Desktop\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2150" cy="647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Mongolian Baiti"/>
          <w:b/>
          <w:sz w:val="36"/>
          <w:szCs w:val="36"/>
          <w:lang w:bidi="en-US"/>
        </w:rPr>
        <w:t>PATANJALI RISHIKUL</w:t>
      </w:r>
    </w:p>
    <w:p w14:paraId="2E5F49B5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ON-LINE LEARNING SCHEDULE</w:t>
      </w:r>
    </w:p>
    <w:p w14:paraId="189B7528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For</w:t>
      </w:r>
    </w:p>
    <w:p w14:paraId="1EEA2F30" w14:textId="1DD9F6A1" w:rsidR="00CF24EB" w:rsidRDefault="001760E4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17</w:t>
      </w:r>
      <w:r w:rsidR="00CF24EB">
        <w:rPr>
          <w:rFonts w:ascii="Cambria" w:hAnsi="Cambria" w:cs="Mongolian Baiti"/>
          <w:b/>
          <w:sz w:val="36"/>
          <w:szCs w:val="36"/>
          <w:vertAlign w:val="superscript"/>
          <w:lang w:bidi="en-US"/>
        </w:rPr>
        <w:t>TH</w:t>
      </w:r>
      <w:r w:rsidR="00CF24EB">
        <w:rPr>
          <w:rFonts w:ascii="Cambria" w:hAnsi="Cambria" w:cs="Mongolian Baiti"/>
          <w:b/>
          <w:sz w:val="36"/>
          <w:szCs w:val="36"/>
          <w:lang w:bidi="en-US"/>
        </w:rPr>
        <w:t xml:space="preserve"> DECEMBER, 2021 (FRIDAY)</w:t>
      </w:r>
    </w:p>
    <w:p w14:paraId="19210BFF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CLASS – 4</w:t>
      </w:r>
      <w:r>
        <w:rPr>
          <w:rFonts w:hAnsi="Cambria" w:cs="Mongolian Baiti"/>
          <w:b/>
          <w:sz w:val="36"/>
          <w:szCs w:val="36"/>
          <w:lang w:bidi="en-US"/>
        </w:rPr>
        <w:t>G</w:t>
      </w:r>
    </w:p>
    <w:p w14:paraId="23D5FB06" w14:textId="77777777" w:rsidR="00CF24EB" w:rsidRDefault="00CF24EB" w:rsidP="006A4310">
      <w:pPr>
        <w:spacing w:after="0" w:line="240" w:lineRule="auto"/>
        <w:rPr>
          <w:rFonts w:ascii="Cambria" w:hAnsi="Cambria" w:cs="Mongolian Baiti"/>
          <w:b/>
          <w:sz w:val="36"/>
          <w:szCs w:val="36"/>
          <w:lang w:bidi="en-US"/>
        </w:rPr>
      </w:pPr>
    </w:p>
    <w:p w14:paraId="630BD04C" w14:textId="77777777" w:rsidR="00CF24EB" w:rsidRDefault="00CF24EB" w:rsidP="006A4310">
      <w:pPr>
        <w:spacing w:after="0"/>
        <w:rPr>
          <w:rFonts w:ascii="Lucida Calligraphy" w:hAnsi="Lucida Calligraphy"/>
          <w:b/>
          <w:color w:val="000000"/>
          <w:sz w:val="40"/>
          <w:szCs w:val="32"/>
          <w:lang w:bidi="en-US"/>
        </w:rPr>
      </w:pPr>
      <w:r>
        <w:rPr>
          <w:rFonts w:ascii="Monotype Corsiva" w:hAnsi="Monotype Corsiva"/>
          <w:b/>
          <w:sz w:val="40"/>
          <w:szCs w:val="32"/>
          <w:lang w:bidi="en-US"/>
        </w:rPr>
        <w:t>0</w:t>
      </w:r>
      <w:r>
        <w:rPr>
          <w:rFonts w:ascii="Monotype Corsiva" w:hAnsi="Monotype Corsiva"/>
          <w:b/>
          <w:color w:val="000000"/>
          <w:sz w:val="40"/>
          <w:szCs w:val="32"/>
          <w:lang w:bidi="en-US"/>
        </w:rPr>
        <w:t>8:15 A.M. – 08:30A.M.:   Prayer Time &amp; Physical Exercise</w:t>
      </w:r>
    </w:p>
    <w:p w14:paraId="5742D983" w14:textId="77777777" w:rsidR="00CF24EB" w:rsidRDefault="00CF24EB" w:rsidP="006A4310">
      <w:pPr>
        <w:spacing w:after="0" w:line="240" w:lineRule="auto"/>
        <w:ind w:left="90"/>
        <w:rPr>
          <w:b/>
          <w:sz w:val="28"/>
          <w:szCs w:val="28"/>
          <w:lang w:bidi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69E9384" wp14:editId="4C8E0A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5" name="105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2F558B" id="1059" o:spid="_x0000_s1026" type="#_x0000_t32" style="position:absolute;margin-left:0;margin-top:0;width:50pt;height:50pt;z-index:251687936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">
                <o:lock v:ext="edit" shapetype="f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00336294" wp14:editId="4E596CDB">
                <wp:simplePos x="0" y="0"/>
                <wp:positionH relativeFrom="column">
                  <wp:posOffset>-25400</wp:posOffset>
                </wp:positionH>
                <wp:positionV relativeFrom="paragraph">
                  <wp:posOffset>91440</wp:posOffset>
                </wp:positionV>
                <wp:extent cx="7552690" cy="0"/>
                <wp:effectExtent l="0" t="19050" r="5715" b="0"/>
                <wp:wrapNone/>
                <wp:docPr id="4" name="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D59FD6" id="1060" o:spid="_x0000_s1026" type="#_x0000_t32" style="position:absolute;margin-left:-2pt;margin-top:7.2pt;width:594.7pt;height:0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" strokeweight="2.25pt">
                <o:lock v:ext="edit" shapetype="f"/>
              </v:shape>
            </w:pict>
          </mc:Fallback>
        </mc:AlternateContent>
      </w:r>
    </w:p>
    <w:p w14:paraId="3A9F51A1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Cambria" w:hAnsi="Cambria"/>
          <w:b/>
          <w:sz w:val="32"/>
          <w:szCs w:val="24"/>
          <w:lang w:bidi="en-US"/>
        </w:rPr>
        <w:t xml:space="preserve">     </w:t>
      </w:r>
      <w:r>
        <w:rPr>
          <w:rFonts w:ascii="Bookman Old Style" w:hAnsi="Bookman Old Style"/>
          <w:b/>
          <w:sz w:val="32"/>
          <w:szCs w:val="24"/>
          <w:u w:val="thick"/>
          <w:lang w:bidi="en-US"/>
        </w:rPr>
        <w:t>ACADEMIC CLASSES</w:t>
      </w:r>
      <w:r>
        <w:rPr>
          <w:rFonts w:ascii="Bookman Old Style" w:hAnsi="Bookman Old Style"/>
          <w:b/>
          <w:sz w:val="32"/>
          <w:szCs w:val="24"/>
          <w:lang w:bidi="en-US"/>
        </w:rPr>
        <w:t xml:space="preserve">: 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08:30 A.M.-01:00 P.M.</w:t>
      </w:r>
    </w:p>
    <w:p w14:paraId="0D0B5B91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QUERY TIME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01:00 P.M. - 01:30 P.M.</w:t>
      </w:r>
    </w:p>
    <w:p w14:paraId="07C4877F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32"/>
          <w:szCs w:val="24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ACTIVITY CLASS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01:30 P.M. - 02:00 P.M.</w:t>
      </w:r>
    </w:p>
    <w:p w14:paraId="198EC0FF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28"/>
          <w:lang w:bidi="en-US"/>
        </w:rPr>
      </w:pPr>
      <w:r>
        <w:rPr>
          <w:rFonts w:ascii="Bookman Old Style" w:hAnsi="Bookman Old Style"/>
          <w:b/>
          <w:bCs/>
          <w:sz w:val="32"/>
          <w:szCs w:val="24"/>
          <w:lang w:bidi="en-US"/>
        </w:rPr>
        <w:t xml:space="preserve">               </w:t>
      </w:r>
      <w:r>
        <w:rPr>
          <w:rFonts w:ascii="Bookman Old Style" w:hAnsi="Bookman Old Style"/>
          <w:b/>
          <w:bCs/>
          <w:sz w:val="32"/>
          <w:szCs w:val="24"/>
          <w:u w:val="thick"/>
          <w:lang w:bidi="en-US"/>
        </w:rPr>
        <w:t>REVISION TIME</w:t>
      </w:r>
      <w:r>
        <w:rPr>
          <w:rFonts w:ascii="Bookman Old Style" w:hAnsi="Bookman Old Style"/>
          <w:b/>
          <w:bCs/>
          <w:sz w:val="32"/>
          <w:szCs w:val="24"/>
          <w:lang w:bidi="en-US"/>
        </w:rPr>
        <w:t>:  04:00 P.M. - 05:00 P.M</w:t>
      </w:r>
      <w:r>
        <w:rPr>
          <w:rFonts w:ascii="Bookman Old Style" w:hAnsi="Bookman Old Style"/>
          <w:b/>
          <w:bCs/>
          <w:sz w:val="28"/>
          <w:lang w:bidi="en-US"/>
        </w:rPr>
        <w:t>.</w:t>
      </w:r>
    </w:p>
    <w:p w14:paraId="148EB069" w14:textId="77777777" w:rsidR="00CF24EB" w:rsidRDefault="00CF24EB" w:rsidP="006A4310">
      <w:pPr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bCs/>
          <w:sz w:val="28"/>
          <w:lang w:bidi="en-US"/>
        </w:rPr>
      </w:pPr>
    </w:p>
    <w:p w14:paraId="41126158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b/>
          <w:sz w:val="36"/>
          <w:szCs w:val="28"/>
          <w:u w:val="single"/>
          <w:lang w:bidi="en-US"/>
        </w:rPr>
        <w:t>Note:</w:t>
      </w:r>
      <w:r>
        <w:rPr>
          <w:rFonts w:ascii="Monotype Corsiva" w:hAnsi="Monotype Corsiva"/>
          <w:sz w:val="36"/>
          <w:szCs w:val="28"/>
          <w:lang w:bidi="en-US"/>
        </w:rPr>
        <w:t xml:space="preserve"> - Students may access the Zoom Links for respective classes forwarded in Class WhatsApp Group </w:t>
      </w:r>
      <w:proofErr w:type="gramStart"/>
      <w:r>
        <w:rPr>
          <w:rFonts w:ascii="Monotype Corsiva" w:hAnsi="Monotype Corsiva"/>
          <w:sz w:val="36"/>
          <w:szCs w:val="28"/>
          <w:lang w:bidi="en-US"/>
        </w:rPr>
        <w:t>one day</w:t>
      </w:r>
      <w:proofErr w:type="gramEnd"/>
      <w:r>
        <w:rPr>
          <w:rFonts w:ascii="Monotype Corsiva" w:hAnsi="Monotype Corsiva"/>
          <w:sz w:val="36"/>
          <w:szCs w:val="28"/>
          <w:lang w:bidi="en-US"/>
        </w:rPr>
        <w:t xml:space="preserve"> prior.</w:t>
      </w:r>
    </w:p>
    <w:p w14:paraId="792D4575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noProof/>
          <w:sz w:val="36"/>
          <w:szCs w:val="28"/>
          <w:lang w:val="en-US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57B1E407" wp14:editId="5E85B9EE">
                <wp:simplePos x="0" y="0"/>
                <wp:positionH relativeFrom="column">
                  <wp:posOffset>-25400</wp:posOffset>
                </wp:positionH>
                <wp:positionV relativeFrom="paragraph">
                  <wp:posOffset>114935</wp:posOffset>
                </wp:positionV>
                <wp:extent cx="7552690" cy="0"/>
                <wp:effectExtent l="0" t="19050" r="5715" b="0"/>
                <wp:wrapNone/>
                <wp:docPr id="3" name="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EBBC68" id="1061" o:spid="_x0000_s1026" type="#_x0000_t32" style="position:absolute;margin-left:-2pt;margin-top:9.05pt;width:594.7pt;height:0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" strokeweight="2.25pt">
                <o:lock v:ext="edit" shapetype="f"/>
              </v:shape>
            </w:pict>
          </mc:Fallback>
        </mc:AlternateContent>
      </w:r>
    </w:p>
    <w:p w14:paraId="58CE8733" w14:textId="77777777" w:rsidR="00CF24EB" w:rsidRDefault="00CF24EB" w:rsidP="006A4310">
      <w:pPr>
        <w:spacing w:after="0" w:line="240" w:lineRule="auto"/>
        <w:ind w:left="426"/>
        <w:jc w:val="center"/>
        <w:rPr>
          <w:rFonts w:ascii="Monotype Corsiva" w:hAnsi="Monotype Corsiva"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28"/>
          <w:u w:val="thick"/>
          <w:lang w:bidi="en-US"/>
        </w:rPr>
        <w:t>ACADEMIC CLASSES</w:t>
      </w:r>
    </w:p>
    <w:p w14:paraId="06258660" w14:textId="77777777" w:rsidR="00CF24EB" w:rsidRDefault="00CF24EB" w:rsidP="006A4310">
      <w:pPr>
        <w:spacing w:after="0" w:line="240" w:lineRule="auto"/>
        <w:rPr>
          <w:rFonts w:ascii="Cambria" w:hAnsi="Cambria"/>
          <w:sz w:val="30"/>
          <w:szCs w:val="30"/>
          <w:lang w:bidi="en-US"/>
        </w:rPr>
      </w:pPr>
    </w:p>
    <w:p w14:paraId="68A0B1FE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English Literature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Rati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Rastogi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[Mob: 9555781335] </w:t>
      </w:r>
    </w:p>
    <w:p w14:paraId="77D9420D" w14:textId="314208D8" w:rsidR="00CF24EB" w:rsidRDefault="00CF24EB" w:rsidP="006A431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8"/>
          <w:szCs w:val="28"/>
          <w:lang w:bidi="en-US"/>
        </w:rPr>
      </w:pPr>
      <w:r>
        <w:rPr>
          <w:rFonts w:ascii="Cambria" w:hAnsi="Cambria"/>
          <w:sz w:val="32"/>
          <w:szCs w:val="32"/>
          <w:lang w:bidi="en-US"/>
        </w:rPr>
        <w:t>Zoom Interactive Class</w:t>
      </w:r>
      <w:r>
        <w:rPr>
          <w:rFonts w:ascii="Cambria" w:hAnsi="Cambria"/>
          <w:sz w:val="28"/>
          <w:szCs w:val="28"/>
          <w:lang w:bidi="en-US"/>
        </w:rPr>
        <w:t xml:space="preserve"> [</w:t>
      </w:r>
      <w:r w:rsidR="00DF16DD">
        <w:rPr>
          <w:rFonts w:ascii="Cambria" w:hAnsi="Cambria"/>
          <w:sz w:val="30"/>
          <w:szCs w:val="30"/>
          <w:lang w:bidi="en-US"/>
        </w:rPr>
        <w:t>Discussion of the activity</w:t>
      </w:r>
      <w:r>
        <w:rPr>
          <w:rFonts w:ascii="Cambria" w:hAnsi="Cambria"/>
          <w:sz w:val="28"/>
          <w:szCs w:val="28"/>
          <w:lang w:bidi="en-US"/>
        </w:rPr>
        <w:t>]</w:t>
      </w:r>
    </w:p>
    <w:p w14:paraId="64C7D253" w14:textId="1A565B5E" w:rsidR="00CF24EB" w:rsidRDefault="00CF24EB" w:rsidP="006A431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</w:t>
      </w:r>
      <w:r w:rsidR="00A830CF">
        <w:rPr>
          <w:rFonts w:ascii="Cambria" w:hAnsi="Cambria"/>
          <w:sz w:val="30"/>
          <w:szCs w:val="30"/>
          <w:lang w:bidi="en-US"/>
        </w:rPr>
        <w:t>Do The Activity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60DC9FAE" w14:textId="77777777" w:rsidR="00CF24EB" w:rsidRDefault="00CF24EB" w:rsidP="006A4310">
      <w:pPr>
        <w:pStyle w:val="ListParagraph"/>
        <w:spacing w:after="0" w:line="240" w:lineRule="auto"/>
        <w:ind w:left="2421"/>
        <w:rPr>
          <w:rFonts w:ascii="Cambria" w:hAnsi="Cambria"/>
          <w:sz w:val="30"/>
          <w:szCs w:val="30"/>
          <w:lang w:bidi="en-US"/>
        </w:rPr>
      </w:pPr>
    </w:p>
    <w:p w14:paraId="0AE6B4C6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proofErr w:type="spellStart"/>
      <w:r>
        <w:rPr>
          <w:rFonts w:ascii="Cambria" w:hAnsi="Cambria"/>
          <w:b/>
          <w:sz w:val="30"/>
          <w:szCs w:val="30"/>
          <w:u w:val="single"/>
          <w:lang w:bidi="en-US"/>
        </w:rPr>
        <w:t>Maths</w:t>
      </w:r>
      <w:proofErr w:type="spellEnd"/>
      <w:r>
        <w:rPr>
          <w:rFonts w:ascii="Cambria" w:hAnsi="Cambria"/>
          <w:b/>
          <w:sz w:val="30"/>
          <w:szCs w:val="30"/>
          <w:u w:val="single"/>
          <w:lang w:bidi="en-US"/>
        </w:rPr>
        <w:t xml:space="preserve">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 xml:space="preserve">Mob: 9389539077] </w:t>
      </w:r>
    </w:p>
    <w:p w14:paraId="4FB1CC3F" w14:textId="45D13ACB" w:rsidR="00CF24EB" w:rsidRDefault="00771A80" w:rsidP="006A431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 xml:space="preserve">Zoom Interactive Class [Conversion of units of </w:t>
      </w:r>
      <w:proofErr w:type="spellStart"/>
      <w:proofErr w:type="gramStart"/>
      <w:r>
        <w:rPr>
          <w:rFonts w:ascii="Cambria" w:hAnsi="Cambria"/>
          <w:sz w:val="30"/>
          <w:szCs w:val="30"/>
          <w:lang w:bidi="en-US"/>
        </w:rPr>
        <w:t>length,Unit</w:t>
      </w:r>
      <w:proofErr w:type="spellEnd"/>
      <w:proofErr w:type="gramEnd"/>
      <w:r>
        <w:rPr>
          <w:rFonts w:ascii="Cambria" w:hAnsi="Cambria"/>
          <w:sz w:val="30"/>
          <w:szCs w:val="30"/>
          <w:lang w:bidi="en-US"/>
        </w:rPr>
        <w:t>-II</w:t>
      </w:r>
      <w:r w:rsidR="00CF24EB">
        <w:rPr>
          <w:rFonts w:ascii="Cambria" w:hAnsi="Cambria"/>
          <w:sz w:val="30"/>
          <w:szCs w:val="30"/>
          <w:lang w:bidi="en-US"/>
        </w:rPr>
        <w:t>]</w:t>
      </w:r>
    </w:p>
    <w:p w14:paraId="72F56F31" w14:textId="27E5A35D" w:rsidR="00CF24EB" w:rsidRDefault="00CF24EB" w:rsidP="006A431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 xml:space="preserve">Reading </w:t>
      </w:r>
      <w:r w:rsidR="00771A80">
        <w:rPr>
          <w:rFonts w:ascii="Cambria" w:hAnsi="Cambria"/>
          <w:sz w:val="30"/>
          <w:szCs w:val="30"/>
          <w:lang w:bidi="en-US"/>
        </w:rPr>
        <w:t>Time [Read the Textbook P.N.145-147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4CB790A1" w14:textId="77777777" w:rsidR="00CF24EB" w:rsidRDefault="00CF24EB" w:rsidP="006A4310">
      <w:pPr>
        <w:spacing w:after="0" w:line="240" w:lineRule="auto"/>
        <w:rPr>
          <w:rFonts w:ascii="Cambria" w:hAnsi="Cambria"/>
          <w:sz w:val="30"/>
          <w:szCs w:val="30"/>
          <w:lang w:bidi="en-US"/>
        </w:rPr>
      </w:pPr>
    </w:p>
    <w:p w14:paraId="393444A2" w14:textId="77777777" w:rsidR="00CF24EB" w:rsidRDefault="00CF24EB" w:rsidP="006A4310">
      <w:pPr>
        <w:pStyle w:val="ListParagraph"/>
        <w:numPr>
          <w:ilvl w:val="0"/>
          <w:numId w:val="30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b/>
          <w:bCs/>
          <w:sz w:val="30"/>
          <w:szCs w:val="30"/>
          <w:u w:val="single"/>
          <w:lang w:bidi="en-US"/>
        </w:rPr>
        <w:t>Music Period</w:t>
      </w:r>
      <w:r>
        <w:rPr>
          <w:rFonts w:ascii="Cambria" w:hAnsi="Cambria"/>
          <w:b/>
          <w:bCs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bCs/>
          <w:sz w:val="30"/>
          <w:szCs w:val="30"/>
          <w:lang w:bidi="en-US"/>
        </w:rPr>
        <w:t>Aishwarya</w:t>
      </w:r>
      <w:proofErr w:type="spellEnd"/>
      <w:r>
        <w:rPr>
          <w:rFonts w:ascii="Cambria" w:hAnsi="Cambria"/>
          <w:b/>
          <w:bCs/>
          <w:sz w:val="30"/>
          <w:szCs w:val="30"/>
          <w:lang w:bidi="en-US"/>
        </w:rPr>
        <w:t xml:space="preserve"> Srivastava [Mob: 9792932755]</w:t>
      </w:r>
    </w:p>
    <w:p w14:paraId="2539D405" w14:textId="557240DB" w:rsidR="00CF24EB" w:rsidRDefault="00CF24EB" w:rsidP="006A4310">
      <w:pPr>
        <w:pStyle w:val="ListParagraph"/>
        <w:numPr>
          <w:ilvl w:val="0"/>
          <w:numId w:val="31"/>
        </w:numPr>
        <w:tabs>
          <w:tab w:val="left" w:pos="2520"/>
        </w:tabs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noProof/>
          <w:sz w:val="30"/>
          <w:szCs w:val="30"/>
        </w:rPr>
        <w:drawing>
          <wp:anchor distT="0" distB="0" distL="0" distR="0" simplePos="0" relativeHeight="251671552" behindDoc="1" locked="0" layoutInCell="1" allowOverlap="1" wp14:anchorId="4B3AD40D" wp14:editId="2AE5C27A">
            <wp:simplePos x="0" y="0"/>
            <mc:AlternateContent>
              <mc:Choice Requires="wp14">
                <wp:positionH relativeFrom="column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598677" cy="256540"/>
            <wp:effectExtent l="0" t="0" r="0" b="0"/>
            <wp:wrapNone/>
            <wp:docPr id="107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9" cstate="print"/>
                    <a:srcRect l="66002" t="19710" r="16845" b="16268"/>
                    <a:stretch/>
                  </pic:blipFill>
                  <pic:spPr>
                    <a:xfrm>
                      <a:off x="0" y="0"/>
                      <a:ext cx="598677" cy="25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sz w:val="30"/>
          <w:szCs w:val="30"/>
          <w:lang w:bidi="en-US"/>
        </w:rPr>
        <w:t xml:space="preserve">Zoom Interactive </w:t>
      </w:r>
      <w:r w:rsidR="00E9529A">
        <w:rPr>
          <w:rFonts w:ascii="Cambria" w:hAnsi="Cambria"/>
          <w:sz w:val="30"/>
          <w:szCs w:val="30"/>
          <w:lang w:bidi="en-US"/>
        </w:rPr>
        <w:t>Class</w:t>
      </w:r>
      <w:r w:rsidR="00771A80">
        <w:rPr>
          <w:rFonts w:ascii="Cambria" w:hAnsi="Cambria"/>
          <w:sz w:val="30"/>
          <w:szCs w:val="30"/>
          <w:lang w:bidi="en-US"/>
        </w:rPr>
        <w:t xml:space="preserve"> </w:t>
      </w:r>
      <w:proofErr w:type="gramStart"/>
      <w:r w:rsidR="00771A80">
        <w:rPr>
          <w:rFonts w:ascii="Cambria" w:hAnsi="Cambria"/>
          <w:sz w:val="30"/>
          <w:szCs w:val="30"/>
          <w:lang w:bidi="en-US"/>
        </w:rPr>
        <w:t>Marine</w:t>
      </w:r>
      <w:r w:rsidR="00E9529A">
        <w:rPr>
          <w:rFonts w:ascii="Cambria" w:hAnsi="Cambria"/>
          <w:sz w:val="30"/>
          <w:szCs w:val="30"/>
          <w:lang w:bidi="en-US"/>
        </w:rPr>
        <w:t>[</w:t>
      </w:r>
      <w:proofErr w:type="gramEnd"/>
      <w:r w:rsidR="00521689" w:rsidRPr="00521689">
        <w:rPr>
          <w:rFonts w:ascii="Cambria" w:hAnsi="Cambria"/>
          <w:sz w:val="30"/>
          <w:szCs w:val="30"/>
          <w:cs/>
          <w:lang w:val="en-IN" w:bidi="hi-IN"/>
        </w:rPr>
        <w:t>अ</w:t>
      </w:r>
      <w:r w:rsidR="00521689" w:rsidRPr="00521689">
        <w:rPr>
          <w:rFonts w:ascii="Cambria" w:hAnsi="Cambria" w:hint="cs"/>
          <w:sz w:val="30"/>
          <w:szCs w:val="30"/>
          <w:cs/>
          <w:lang w:bidi="hi-IN"/>
        </w:rPr>
        <w:t>लंकार</w:t>
      </w:r>
      <w:r>
        <w:rPr>
          <w:rFonts w:ascii="Cambria" w:hAnsi="Cambria"/>
          <w:sz w:val="30"/>
          <w:szCs w:val="30"/>
          <w:lang w:bidi="en-US"/>
        </w:rPr>
        <w:t xml:space="preserve"> ]</w:t>
      </w:r>
    </w:p>
    <w:p w14:paraId="36877D23" w14:textId="77777777" w:rsidR="00CF24EB" w:rsidRDefault="00CF24EB" w:rsidP="006A4310">
      <w:pPr>
        <w:spacing w:after="0" w:line="240" w:lineRule="auto"/>
        <w:rPr>
          <w:rFonts w:ascii="Cambria" w:hAnsi="Cambria"/>
          <w:sz w:val="30"/>
          <w:szCs w:val="30"/>
          <w:lang w:bidi="en-US"/>
        </w:rPr>
      </w:pPr>
    </w:p>
    <w:p w14:paraId="06D87FD6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Falguni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Jaiswal [Mob: 9140904914]</w:t>
      </w:r>
    </w:p>
    <w:p w14:paraId="3AACD93C" w14:textId="49B935CB" w:rsidR="00CF24EB" w:rsidRDefault="00CF24EB" w:rsidP="006A4310">
      <w:pPr>
        <w:pStyle w:val="ListParagraph"/>
        <w:numPr>
          <w:ilvl w:val="0"/>
          <w:numId w:val="3"/>
        </w:numPr>
        <w:spacing w:after="0" w:line="240" w:lineRule="auto"/>
        <w:ind w:left="2520" w:hanging="45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r w:rsidR="006F1F7D">
        <w:rPr>
          <w:rFonts w:ascii="Cambria" w:hAnsi="Cambria"/>
          <w:sz w:val="30"/>
          <w:szCs w:val="30"/>
          <w:lang w:bidi="en-US"/>
        </w:rPr>
        <w:t>Television and FM Radio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141697E2" w14:textId="1796DD15" w:rsidR="00CF24EB" w:rsidRDefault="00CF24EB" w:rsidP="006A431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ind w:left="2520" w:hanging="45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</w:t>
      </w:r>
      <w:r w:rsidR="006F1F7D">
        <w:rPr>
          <w:rFonts w:ascii="Cambria" w:hAnsi="Cambria"/>
          <w:sz w:val="30"/>
          <w:szCs w:val="30"/>
          <w:lang w:bidi="en-US"/>
        </w:rPr>
        <w:t>Textbook Reading P.N. 92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41CD7EB6" w14:textId="77777777" w:rsidR="00CF24EB" w:rsidRDefault="00CF24EB" w:rsidP="006A4310">
      <w:pPr>
        <w:pStyle w:val="ListParagraph"/>
        <w:tabs>
          <w:tab w:val="left" w:pos="2430"/>
        </w:tabs>
        <w:spacing w:after="0" w:line="240" w:lineRule="auto"/>
        <w:ind w:left="2520"/>
        <w:rPr>
          <w:rFonts w:ascii="Cambria" w:hAnsi="Cambria"/>
          <w:sz w:val="30"/>
          <w:szCs w:val="30"/>
          <w:lang w:bidi="en-US"/>
        </w:rPr>
      </w:pPr>
    </w:p>
    <w:p w14:paraId="0382DC25" w14:textId="77777777" w:rsidR="00CF24EB" w:rsidRDefault="00CF24EB" w:rsidP="006A4310">
      <w:pPr>
        <w:pStyle w:val="ListParagraph"/>
        <w:numPr>
          <w:ilvl w:val="0"/>
          <w:numId w:val="27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b/>
          <w:bCs/>
          <w:sz w:val="30"/>
          <w:szCs w:val="30"/>
          <w:u w:val="single"/>
          <w:lang w:bidi="en-US"/>
        </w:rPr>
        <w:t>Computer Period</w:t>
      </w:r>
      <w:r>
        <w:rPr>
          <w:rFonts w:ascii="Cambria" w:hAnsi="Cambria"/>
          <w:b/>
          <w:bCs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bCs/>
          <w:sz w:val="30"/>
          <w:szCs w:val="30"/>
          <w:lang w:bidi="en-US"/>
        </w:rPr>
        <w:t>Aqiba</w:t>
      </w:r>
      <w:proofErr w:type="spellEnd"/>
      <w:r>
        <w:rPr>
          <w:rFonts w:ascii="Cambria" w:hAnsi="Cambria"/>
          <w:b/>
          <w:bCs/>
          <w:sz w:val="30"/>
          <w:szCs w:val="30"/>
          <w:lang w:bidi="en-US"/>
        </w:rPr>
        <w:t xml:space="preserve"> </w:t>
      </w:r>
      <w:proofErr w:type="spellStart"/>
      <w:r>
        <w:rPr>
          <w:rFonts w:ascii="Cambria" w:hAnsi="Cambria"/>
          <w:b/>
          <w:bCs/>
          <w:sz w:val="30"/>
          <w:szCs w:val="30"/>
          <w:lang w:bidi="en-US"/>
        </w:rPr>
        <w:t>Sidiqqui</w:t>
      </w:r>
      <w:proofErr w:type="spellEnd"/>
      <w:r>
        <w:rPr>
          <w:rFonts w:ascii="Cambria" w:hAnsi="Cambria"/>
          <w:b/>
          <w:bCs/>
          <w:sz w:val="30"/>
          <w:szCs w:val="30"/>
          <w:lang w:bidi="en-US"/>
        </w:rPr>
        <w:t xml:space="preserve"> [Mob: 7394949307]</w:t>
      </w:r>
    </w:p>
    <w:p w14:paraId="4E442A9E" w14:textId="1924E8C5" w:rsidR="00CF24EB" w:rsidRDefault="00CF24EB" w:rsidP="006A4310">
      <w:pPr>
        <w:pStyle w:val="ListParagraph"/>
        <w:numPr>
          <w:ilvl w:val="0"/>
          <w:numId w:val="28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r w:rsidR="003D33DC">
        <w:rPr>
          <w:rFonts w:ascii="Cambria" w:hAnsi="Cambria"/>
          <w:sz w:val="30"/>
          <w:szCs w:val="30"/>
          <w:lang w:bidi="en-US"/>
        </w:rPr>
        <w:t>Unit-5: Show and Hide th</w:t>
      </w:r>
      <w:r w:rsidR="001B2717">
        <w:rPr>
          <w:rFonts w:ascii="Cambria" w:hAnsi="Cambria"/>
          <w:sz w:val="30"/>
          <w:szCs w:val="30"/>
          <w:lang w:bidi="en-US"/>
        </w:rPr>
        <w:t>e Sprite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2823CB90" w14:textId="36AD204E" w:rsidR="00CF24EB" w:rsidRDefault="00CF24EB" w:rsidP="006A4310">
      <w:pPr>
        <w:pStyle w:val="ListParagraph"/>
        <w:numPr>
          <w:ilvl w:val="0"/>
          <w:numId w:val="29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[Read the Textbook P.N.</w:t>
      </w:r>
      <w:r w:rsidR="00506C7F">
        <w:rPr>
          <w:rFonts w:ascii="Cambria" w:hAnsi="Cambria"/>
          <w:sz w:val="30"/>
          <w:szCs w:val="30"/>
          <w:lang w:bidi="en-US"/>
        </w:rPr>
        <w:t>61-63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004516D4" w14:textId="77777777" w:rsidR="00CF24EB" w:rsidRDefault="00CF24EB" w:rsidP="006A4310">
      <w:pPr>
        <w:spacing w:after="0" w:line="240" w:lineRule="auto"/>
        <w:rPr>
          <w:rFonts w:ascii="Palatino Linotype" w:hAnsi="Palatino Linotype"/>
          <w:sz w:val="30"/>
          <w:szCs w:val="30"/>
          <w:lang w:bidi="en-US"/>
        </w:rPr>
      </w:pPr>
    </w:p>
    <w:p w14:paraId="75896960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ACTIVITY CLASS</w:t>
      </w:r>
    </w:p>
    <w:p w14:paraId="339C8814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Activity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171D4767" w14:textId="52B85762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</w:t>
      </w:r>
      <w:r w:rsidR="00771A80">
        <w:rPr>
          <w:rFonts w:ascii="Cambria" w:hAnsi="Cambria"/>
          <w:sz w:val="30"/>
          <w:szCs w:val="30"/>
          <w:lang w:bidi="en-US"/>
        </w:rPr>
        <w:t>active Class [Marine Life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5948EF9E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single"/>
          <w:lang w:bidi="en-US"/>
        </w:rPr>
      </w:pPr>
    </w:p>
    <w:p w14:paraId="5E1D58E3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REVISION TIME</w:t>
      </w:r>
    </w:p>
    <w:p w14:paraId="26E7EA29" w14:textId="77777777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>
        <w:rPr>
          <w:rFonts w:ascii="Cambria" w:hAnsi="Cambria"/>
          <w:sz w:val="30"/>
          <w:szCs w:val="30"/>
          <w:lang w:bidi="en-US"/>
        </w:rPr>
        <w:t>Revise the topic carefully.</w:t>
      </w:r>
    </w:p>
    <w:p w14:paraId="2A0EFDBD" w14:textId="311C605C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English Literature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 w:rsidR="00771A80">
        <w:rPr>
          <w:rFonts w:ascii="Cambria" w:hAnsi="Cambria"/>
          <w:sz w:val="30"/>
          <w:szCs w:val="30"/>
          <w:lang w:bidi="en-US"/>
        </w:rPr>
        <w:t>Write few lines of the topic</w:t>
      </w:r>
      <w:r w:rsidR="00D15EE8">
        <w:rPr>
          <w:rFonts w:ascii="Cambria" w:hAnsi="Cambria"/>
          <w:sz w:val="30"/>
          <w:szCs w:val="30"/>
          <w:lang w:bidi="en-US"/>
        </w:rPr>
        <w:t>-My Favourite Weather.</w:t>
      </w:r>
    </w:p>
    <w:p w14:paraId="1C290325" w14:textId="35CAE85B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Maths:</w:t>
      </w:r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r w:rsidR="00D15EE8">
        <w:rPr>
          <w:rFonts w:ascii="Cambria" w:hAnsi="Cambria"/>
          <w:sz w:val="30"/>
          <w:szCs w:val="30"/>
          <w:lang w:bidi="en-US"/>
        </w:rPr>
        <w:t>Solve the exercise 9A[Q5] in textbook.</w:t>
      </w:r>
    </w:p>
    <w:p w14:paraId="6C6A60DB" w14:textId="6EF0495D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 xml:space="preserve">Computer: </w:t>
      </w:r>
      <w:r>
        <w:rPr>
          <w:rFonts w:ascii="Cambria" w:hAnsi="Cambria"/>
          <w:bCs/>
          <w:sz w:val="30"/>
          <w:szCs w:val="30"/>
          <w:lang w:bidi="en-US"/>
        </w:rPr>
        <w:t>Revise</w:t>
      </w:r>
      <w:r w:rsidR="00D15EE8">
        <w:rPr>
          <w:rFonts w:ascii="Cambria" w:hAnsi="Cambria"/>
          <w:bCs/>
          <w:sz w:val="30"/>
          <w:szCs w:val="30"/>
          <w:lang w:bidi="en-US"/>
        </w:rPr>
        <w:t xml:space="preserve"> the Topic-Adding A New Sprite.</w:t>
      </w:r>
    </w:p>
    <w:p w14:paraId="48129729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noProof/>
          <w:sz w:val="36"/>
          <w:szCs w:val="36"/>
          <w:lang w:val="en-US"/>
        </w:rPr>
        <w:drawing>
          <wp:anchor distT="0" distB="0" distL="0" distR="0" simplePos="0" relativeHeight="251664384" behindDoc="1" locked="0" layoutInCell="1" allowOverlap="1" wp14:anchorId="4B628E4C" wp14:editId="1EF9DA7E">
            <wp:simplePos x="0" y="0"/>
            <wp:positionH relativeFrom="column">
              <wp:posOffset>133350</wp:posOffset>
            </wp:positionH>
            <wp:positionV relativeFrom="paragraph">
              <wp:posOffset>-1270</wp:posOffset>
            </wp:positionV>
            <wp:extent cx="692150" cy="647700"/>
            <wp:effectExtent l="19050" t="0" r="0" b="0"/>
            <wp:wrapNone/>
            <wp:docPr id="1062" name="Picture 4" descr="C:\Users\allahabad\Desktop\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2150" cy="647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Mongolian Baiti"/>
          <w:b/>
          <w:sz w:val="36"/>
          <w:szCs w:val="36"/>
          <w:lang w:bidi="en-US"/>
        </w:rPr>
        <w:t>PATANJALI RISHIKUL</w:t>
      </w:r>
    </w:p>
    <w:p w14:paraId="0C3DE56D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ON-LINE LEARNING SCHEDULE</w:t>
      </w:r>
    </w:p>
    <w:p w14:paraId="3D973ECB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For</w:t>
      </w:r>
    </w:p>
    <w:p w14:paraId="6E50D46D" w14:textId="66739794" w:rsidR="00CF24EB" w:rsidRDefault="001760E4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18</w:t>
      </w:r>
      <w:r w:rsidR="00CF24EB">
        <w:rPr>
          <w:rFonts w:ascii="Cambria" w:hAnsi="Cambria" w:cs="Mongolian Baiti"/>
          <w:b/>
          <w:sz w:val="36"/>
          <w:szCs w:val="36"/>
          <w:vertAlign w:val="superscript"/>
          <w:lang w:bidi="en-US"/>
        </w:rPr>
        <w:t>TH</w:t>
      </w:r>
      <w:r w:rsidR="00CF24EB">
        <w:rPr>
          <w:rFonts w:ascii="Cambria" w:hAnsi="Cambria" w:cs="Mongolian Baiti"/>
          <w:b/>
          <w:sz w:val="36"/>
          <w:szCs w:val="36"/>
          <w:lang w:bidi="en-US"/>
        </w:rPr>
        <w:t xml:space="preserve"> DECEMBER, 2021 (SATURDAY)</w:t>
      </w:r>
    </w:p>
    <w:p w14:paraId="2DF23BE8" w14:textId="77777777" w:rsidR="00CF24EB" w:rsidRDefault="00CF24EB" w:rsidP="006A4310">
      <w:pPr>
        <w:spacing w:after="0" w:line="240" w:lineRule="auto"/>
        <w:ind w:left="90"/>
        <w:jc w:val="center"/>
        <w:rPr>
          <w:rFonts w:ascii="Cambria" w:hAnsi="Cambria" w:cs="Mongolian Baiti"/>
          <w:b/>
          <w:sz w:val="36"/>
          <w:szCs w:val="36"/>
          <w:lang w:bidi="en-US"/>
        </w:rPr>
      </w:pPr>
      <w:r>
        <w:rPr>
          <w:rFonts w:ascii="Cambria" w:hAnsi="Cambria" w:cs="Mongolian Baiti"/>
          <w:b/>
          <w:sz w:val="36"/>
          <w:szCs w:val="36"/>
          <w:lang w:bidi="en-US"/>
        </w:rPr>
        <w:t>CLASS – 4</w:t>
      </w:r>
      <w:r>
        <w:rPr>
          <w:rFonts w:hAnsi="Cambria" w:cs="Mongolian Baiti"/>
          <w:b/>
          <w:sz w:val="36"/>
          <w:szCs w:val="36"/>
          <w:lang w:bidi="en-US"/>
        </w:rPr>
        <w:t>G</w:t>
      </w:r>
    </w:p>
    <w:p w14:paraId="40F0F2BF" w14:textId="77777777" w:rsidR="00CF24EB" w:rsidRDefault="00CF24EB" w:rsidP="006A4310">
      <w:pPr>
        <w:spacing w:after="0" w:line="240" w:lineRule="auto"/>
        <w:rPr>
          <w:rFonts w:ascii="Cambria" w:hAnsi="Cambria" w:cs="Mongolian Baiti"/>
          <w:b/>
          <w:sz w:val="36"/>
          <w:szCs w:val="36"/>
          <w:lang w:bidi="en-US"/>
        </w:rPr>
      </w:pPr>
    </w:p>
    <w:p w14:paraId="769D5D74" w14:textId="77777777" w:rsidR="00CF24EB" w:rsidRDefault="00CF24EB" w:rsidP="006A4310">
      <w:pPr>
        <w:spacing w:after="0"/>
        <w:rPr>
          <w:rFonts w:ascii="Lucida Calligraphy" w:hAnsi="Lucida Calligraphy"/>
          <w:b/>
          <w:color w:val="000000"/>
          <w:sz w:val="40"/>
          <w:szCs w:val="32"/>
          <w:lang w:bidi="en-US"/>
        </w:rPr>
      </w:pPr>
      <w:r>
        <w:rPr>
          <w:rFonts w:ascii="Monotype Corsiva" w:hAnsi="Monotype Corsiva"/>
          <w:b/>
          <w:sz w:val="40"/>
          <w:szCs w:val="32"/>
          <w:lang w:bidi="en-US"/>
        </w:rPr>
        <w:t>0</w:t>
      </w:r>
      <w:r>
        <w:rPr>
          <w:rFonts w:ascii="Monotype Corsiva" w:hAnsi="Monotype Corsiva"/>
          <w:b/>
          <w:color w:val="000000"/>
          <w:sz w:val="40"/>
          <w:szCs w:val="32"/>
          <w:lang w:bidi="en-US"/>
        </w:rPr>
        <w:t>8:15 A.M. – 08:30A.M.:   Prayer Time &amp; Physical Exercise</w:t>
      </w:r>
    </w:p>
    <w:p w14:paraId="0E1723B4" w14:textId="77777777" w:rsidR="00CF24EB" w:rsidRDefault="00CF24EB" w:rsidP="006A4310">
      <w:pPr>
        <w:spacing w:after="0" w:line="240" w:lineRule="auto"/>
        <w:rPr>
          <w:b/>
          <w:sz w:val="28"/>
          <w:szCs w:val="28"/>
          <w:lang w:bidi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723FE84A" wp14:editId="18BF5A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106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83789D" id="1063" o:spid="_x0000_s1026" type="#_x0000_t32" style="position:absolute;margin-left:0;margin-top:0;width:50pt;height:50pt;z-index:251691008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">
                <o:lock v:ext="edit" shapetype="f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000EA7FC" wp14:editId="4D4F2924">
                <wp:simplePos x="0" y="0"/>
                <wp:positionH relativeFrom="column">
                  <wp:posOffset>-25400</wp:posOffset>
                </wp:positionH>
                <wp:positionV relativeFrom="paragraph">
                  <wp:posOffset>91440</wp:posOffset>
                </wp:positionV>
                <wp:extent cx="7552690" cy="0"/>
                <wp:effectExtent l="0" t="19050" r="5715" b="0"/>
                <wp:wrapNone/>
                <wp:docPr id="1" name="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52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8CED0C" id="1064" o:spid="_x0000_s1026" type="#_x0000_t32" style="position:absolute;margin-left:-2pt;margin-top:7.2pt;width:594.7pt;height:0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" strokeweight="2.25pt">
                <o:lock v:ext="edit" shapetype="f"/>
              </v:shape>
            </w:pict>
          </mc:Fallback>
        </mc:AlternateContent>
      </w:r>
    </w:p>
    <w:p w14:paraId="28C16DE9" w14:textId="77777777" w:rsidR="00CF24EB" w:rsidRDefault="00CF24EB" w:rsidP="006A4310">
      <w:pPr>
        <w:ind w:left="90"/>
        <w:rPr>
          <w:rFonts w:ascii="Monotype Corsiva" w:hAnsi="Monotype Corsiva" w:cs="Times New Roman"/>
          <w:sz w:val="36"/>
          <w:szCs w:val="28"/>
        </w:rPr>
      </w:pPr>
      <w:r>
        <w:rPr>
          <w:rFonts w:ascii="Monotype Corsiva" w:hAnsi="Monotype Corsiva" w:cs="Times New Roman"/>
          <w:sz w:val="36"/>
          <w:szCs w:val="28"/>
        </w:rPr>
        <w:t>The following co-curricular activity modules will be forwarded: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99"/>
        <w:gridCol w:w="6520"/>
      </w:tblGrid>
      <w:tr w:rsidR="00CF24EB" w14:paraId="6855E462" w14:textId="77777777" w:rsidTr="006A4310">
        <w:trPr>
          <w:trHeight w:val="768"/>
          <w:jc w:val="center"/>
        </w:trPr>
        <w:tc>
          <w:tcPr>
            <w:tcW w:w="3999" w:type="dxa"/>
          </w:tcPr>
          <w:p w14:paraId="1FA23BFE" w14:textId="77777777" w:rsidR="00CF24EB" w:rsidRDefault="00CF24EB" w:rsidP="006A4310">
            <w:pPr>
              <w:ind w:left="90" w:firstLine="0"/>
              <w:jc w:val="center"/>
              <w:rPr>
                <w:rFonts w:ascii="Cambria" w:hAnsi="Cambria" w:cs="Times New Roman"/>
                <w:b/>
                <w:sz w:val="32"/>
                <w:szCs w:val="32"/>
              </w:rPr>
            </w:pPr>
            <w:r>
              <w:rPr>
                <w:rFonts w:ascii="Cambria" w:hAnsi="Cambria" w:cs="Times New Roman"/>
                <w:b/>
                <w:sz w:val="32"/>
                <w:szCs w:val="32"/>
              </w:rPr>
              <w:t>ART/CRAFT</w:t>
            </w:r>
          </w:p>
        </w:tc>
        <w:tc>
          <w:tcPr>
            <w:tcW w:w="6520" w:type="dxa"/>
          </w:tcPr>
          <w:p w14:paraId="2DE44987" w14:textId="4C23DB14" w:rsidR="00CF24EB" w:rsidRDefault="00CF24EB" w:rsidP="006A4310">
            <w:pPr>
              <w:ind w:left="90" w:firstLine="0"/>
              <w:rPr>
                <w:rFonts w:ascii="Cambria" w:hAnsi="Cambria" w:cs="Times New Roman"/>
                <w:sz w:val="32"/>
                <w:szCs w:val="32"/>
              </w:rPr>
            </w:pPr>
            <w:r>
              <w:rPr>
                <w:rFonts w:ascii="Cambria" w:hAnsi="Cambria" w:cs="Times New Roman"/>
                <w:b/>
                <w:sz w:val="32"/>
                <w:szCs w:val="32"/>
                <w:u w:val="single"/>
              </w:rPr>
              <w:t>TOPIC</w:t>
            </w:r>
            <w:r>
              <w:rPr>
                <w:rFonts w:ascii="Cambria" w:hAnsi="Cambria" w:cs="Times New Roman"/>
                <w:b/>
                <w:sz w:val="32"/>
                <w:szCs w:val="32"/>
              </w:rPr>
              <w:t xml:space="preserve">:  </w:t>
            </w:r>
            <w:r w:rsidR="001E6D61">
              <w:rPr>
                <w:rFonts w:ascii="Cambria" w:hAnsi="Cambria" w:cs="Times New Roman"/>
                <w:bCs/>
                <w:sz w:val="32"/>
                <w:szCs w:val="32"/>
              </w:rPr>
              <w:t>Christmas Craft</w:t>
            </w:r>
          </w:p>
          <w:p w14:paraId="29E59A1C" w14:textId="77777777" w:rsidR="00CF24EB" w:rsidRDefault="00CF24EB" w:rsidP="006A4310">
            <w:pPr>
              <w:pStyle w:val="ListParagraph"/>
              <w:numPr>
                <w:ilvl w:val="0"/>
                <w:numId w:val="1"/>
              </w:numPr>
              <w:tabs>
                <w:tab w:val="left" w:pos="873"/>
              </w:tabs>
              <w:spacing w:after="0" w:line="240" w:lineRule="auto"/>
              <w:ind w:left="1152" w:hanging="39"/>
              <w:rPr>
                <w:rFonts w:ascii="Cambria" w:hAnsi="Cambria" w:cs="Times New Roman"/>
                <w:sz w:val="32"/>
                <w:szCs w:val="32"/>
              </w:rPr>
            </w:pPr>
            <w:r>
              <w:rPr>
                <w:rFonts w:ascii="Cambria" w:hAnsi="Cambria" w:cs="Times New Roman"/>
                <w:sz w:val="32"/>
                <w:szCs w:val="32"/>
              </w:rPr>
              <w:t>Video</w:t>
            </w:r>
          </w:p>
        </w:tc>
      </w:tr>
      <w:tr w:rsidR="00CF24EB" w14:paraId="16BC2C1A" w14:textId="77777777" w:rsidTr="006A4310">
        <w:trPr>
          <w:trHeight w:val="999"/>
          <w:jc w:val="center"/>
        </w:trPr>
        <w:tc>
          <w:tcPr>
            <w:tcW w:w="3999" w:type="dxa"/>
          </w:tcPr>
          <w:p w14:paraId="422776FE" w14:textId="77777777" w:rsidR="00CF24EB" w:rsidRDefault="00CF24EB" w:rsidP="006A4310">
            <w:pPr>
              <w:ind w:left="90" w:firstLine="0"/>
              <w:jc w:val="center"/>
              <w:rPr>
                <w:rFonts w:ascii="Cambria" w:hAnsi="Cambria" w:cs="Times New Roman"/>
                <w:b/>
                <w:sz w:val="32"/>
                <w:szCs w:val="32"/>
              </w:rPr>
            </w:pPr>
            <w:r>
              <w:rPr>
                <w:rFonts w:ascii="Cambria" w:hAnsi="Cambria" w:cs="Times New Roman"/>
                <w:b/>
                <w:sz w:val="32"/>
                <w:szCs w:val="32"/>
              </w:rPr>
              <w:t>DANCE</w:t>
            </w:r>
          </w:p>
        </w:tc>
        <w:tc>
          <w:tcPr>
            <w:tcW w:w="6520" w:type="dxa"/>
          </w:tcPr>
          <w:p w14:paraId="7F0CBD9E" w14:textId="0E056996" w:rsidR="00CF24EB" w:rsidRDefault="00CF24EB" w:rsidP="006A4310">
            <w:pPr>
              <w:ind w:left="90" w:firstLine="0"/>
              <w:outlineLvl w:val="0"/>
              <w:rPr>
                <w:rFonts w:ascii="Cambria" w:hAnsi="Cambria" w:cs="Times New Roman"/>
                <w:sz w:val="32"/>
                <w:szCs w:val="32"/>
              </w:rPr>
            </w:pPr>
            <w:r>
              <w:rPr>
                <w:rFonts w:ascii="Cambria" w:hAnsi="Cambria" w:cs="Times New Roman"/>
                <w:b/>
                <w:bCs/>
                <w:sz w:val="32"/>
                <w:szCs w:val="32"/>
                <w:u w:val="single"/>
              </w:rPr>
              <w:t>Dance Style</w:t>
            </w:r>
            <w:r>
              <w:rPr>
                <w:rFonts w:ascii="Cambria" w:hAnsi="Cambria" w:cs="Times New Roman"/>
                <w:sz w:val="32"/>
                <w:szCs w:val="32"/>
              </w:rPr>
              <w:t>:</w:t>
            </w:r>
            <w:r w:rsidR="003D33DC">
              <w:rPr>
                <w:rFonts w:ascii="Cambria" w:hAnsi="Cambria" w:cs="Times New Roman"/>
                <w:sz w:val="32"/>
                <w:szCs w:val="32"/>
              </w:rPr>
              <w:t xml:space="preserve"> Free Style</w:t>
            </w:r>
            <w:r>
              <w:rPr>
                <w:rFonts w:ascii="Cambria" w:hAnsi="Cambria" w:cs="Times New Roman"/>
                <w:sz w:val="32"/>
                <w:szCs w:val="32"/>
              </w:rPr>
              <w:t xml:space="preserve"> </w:t>
            </w:r>
          </w:p>
          <w:p w14:paraId="4C0C50AB" w14:textId="77777777" w:rsidR="001E6D61" w:rsidRDefault="001E6D61" w:rsidP="006A4310">
            <w:pPr>
              <w:ind w:left="90" w:firstLine="0"/>
              <w:outlineLvl w:val="0"/>
              <w:rPr>
                <w:rFonts w:ascii="Cambria" w:hAnsi="Cambria" w:cs="Times New Roman"/>
                <w:sz w:val="32"/>
                <w:szCs w:val="32"/>
              </w:rPr>
            </w:pPr>
          </w:p>
          <w:p w14:paraId="26D36451" w14:textId="77777777" w:rsidR="00CF24EB" w:rsidRDefault="00CF24EB" w:rsidP="006A4310">
            <w:pPr>
              <w:pStyle w:val="ListParagraph"/>
              <w:numPr>
                <w:ilvl w:val="0"/>
                <w:numId w:val="1"/>
              </w:numPr>
              <w:tabs>
                <w:tab w:val="left" w:pos="972"/>
              </w:tabs>
              <w:spacing w:after="0" w:line="240" w:lineRule="auto"/>
              <w:ind w:left="1242" w:hanging="37"/>
              <w:outlineLvl w:val="0"/>
              <w:rPr>
                <w:rFonts w:ascii="Cambria" w:hAnsi="Cambria" w:cs="Times New Roman"/>
                <w:sz w:val="32"/>
                <w:szCs w:val="32"/>
              </w:rPr>
            </w:pPr>
            <w:r>
              <w:rPr>
                <w:rFonts w:ascii="Cambria" w:hAnsi="Cambria" w:cs="Times New Roman"/>
                <w:sz w:val="32"/>
                <w:szCs w:val="32"/>
              </w:rPr>
              <w:t>Video</w:t>
            </w:r>
          </w:p>
        </w:tc>
      </w:tr>
    </w:tbl>
    <w:p w14:paraId="4BF4AF85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b/>
          <w:sz w:val="36"/>
          <w:szCs w:val="28"/>
          <w:u w:val="single"/>
          <w:lang w:bidi="en-US"/>
        </w:rPr>
      </w:pPr>
    </w:p>
    <w:p w14:paraId="04FE6580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36"/>
          <w:szCs w:val="28"/>
          <w:lang w:bidi="en-US"/>
        </w:rPr>
      </w:pPr>
      <w:r>
        <w:rPr>
          <w:rFonts w:ascii="Monotype Corsiva" w:hAnsi="Monotype Corsiva"/>
          <w:b/>
          <w:sz w:val="36"/>
          <w:szCs w:val="28"/>
          <w:u w:val="single"/>
          <w:lang w:bidi="en-US"/>
        </w:rPr>
        <w:t>Note:</w:t>
      </w:r>
      <w:r>
        <w:rPr>
          <w:rFonts w:ascii="Monotype Corsiva" w:hAnsi="Monotype Corsiva"/>
          <w:sz w:val="36"/>
          <w:szCs w:val="28"/>
          <w:lang w:bidi="en-US"/>
        </w:rPr>
        <w:t xml:space="preserve"> - Students may access the Zoom Links for respective classes forwarded in Class WhatsApp Group </w:t>
      </w:r>
      <w:proofErr w:type="gramStart"/>
      <w:r>
        <w:rPr>
          <w:rFonts w:ascii="Monotype Corsiva" w:hAnsi="Monotype Corsiva"/>
          <w:sz w:val="36"/>
          <w:szCs w:val="28"/>
          <w:lang w:bidi="en-US"/>
        </w:rPr>
        <w:t>one day</w:t>
      </w:r>
      <w:proofErr w:type="gramEnd"/>
      <w:r>
        <w:rPr>
          <w:rFonts w:ascii="Monotype Corsiva" w:hAnsi="Monotype Corsiva"/>
          <w:sz w:val="36"/>
          <w:szCs w:val="28"/>
          <w:lang w:bidi="en-US"/>
        </w:rPr>
        <w:t xml:space="preserve"> prior.</w:t>
      </w:r>
    </w:p>
    <w:p w14:paraId="2E888D5C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28"/>
          <w:u w:val="thick"/>
          <w:lang w:bidi="en-US"/>
        </w:rPr>
      </w:pPr>
    </w:p>
    <w:p w14:paraId="47A3BC31" w14:textId="77777777" w:rsidR="00CF24EB" w:rsidRDefault="00CF24EB" w:rsidP="006A4310">
      <w:pPr>
        <w:spacing w:after="0" w:line="240" w:lineRule="auto"/>
        <w:ind w:left="426"/>
        <w:jc w:val="center"/>
        <w:rPr>
          <w:rFonts w:ascii="Monotype Corsiva" w:hAnsi="Monotype Corsiva"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28"/>
          <w:u w:val="thick"/>
          <w:lang w:bidi="en-US"/>
        </w:rPr>
        <w:t>ACADEMIC CLASSES</w:t>
      </w:r>
    </w:p>
    <w:p w14:paraId="6F777F5C" w14:textId="77777777" w:rsidR="00CF24EB" w:rsidRDefault="00CF24EB" w:rsidP="006A4310">
      <w:pPr>
        <w:spacing w:after="0" w:line="240" w:lineRule="auto"/>
        <w:ind w:left="90"/>
        <w:rPr>
          <w:rFonts w:ascii="Monotype Corsiva" w:hAnsi="Monotype Corsiva"/>
          <w:sz w:val="28"/>
          <w:szCs w:val="28"/>
          <w:lang w:bidi="en-US"/>
        </w:rPr>
      </w:pPr>
    </w:p>
    <w:p w14:paraId="565DEB46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G.K.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6C17CA33" w14:textId="62A58CF6" w:rsidR="00CF24EB" w:rsidRDefault="00CF24EB" w:rsidP="006A4310">
      <w:pPr>
        <w:pStyle w:val="ListParagraph"/>
        <w:numPr>
          <w:ilvl w:val="0"/>
          <w:numId w:val="3"/>
        </w:numPr>
        <w:tabs>
          <w:tab w:val="left" w:pos="2520"/>
        </w:tabs>
        <w:spacing w:after="0" w:line="240" w:lineRule="auto"/>
        <w:ind w:left="243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r w:rsidR="00D15EE8">
        <w:rPr>
          <w:rFonts w:ascii="Cambria" w:hAnsi="Cambria"/>
          <w:sz w:val="30"/>
          <w:szCs w:val="30"/>
          <w:lang w:bidi="en-US"/>
        </w:rPr>
        <w:t>Homophones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67B4E456" w14:textId="77777777" w:rsidR="00CF24EB" w:rsidRDefault="00CF24EB" w:rsidP="006A4310">
      <w:pPr>
        <w:spacing w:after="0" w:line="240" w:lineRule="auto"/>
        <w:ind w:left="2160"/>
        <w:rPr>
          <w:rFonts w:ascii="Cambria" w:hAnsi="Cambria"/>
          <w:b/>
          <w:sz w:val="30"/>
          <w:szCs w:val="30"/>
          <w:lang w:bidi="en-US"/>
        </w:rPr>
      </w:pPr>
    </w:p>
    <w:p w14:paraId="21A8A0F8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E.V.S.-II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5D3408E2" w14:textId="7267ADCA" w:rsidR="00CF24EB" w:rsidRDefault="00CF24EB" w:rsidP="006A431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ind w:left="2520" w:hanging="45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proofErr w:type="spellStart"/>
      <w:proofErr w:type="gramStart"/>
      <w:r w:rsidR="001457BE">
        <w:rPr>
          <w:rFonts w:ascii="Cambria" w:hAnsi="Cambria"/>
          <w:sz w:val="30"/>
          <w:szCs w:val="30"/>
          <w:lang w:bidi="en-US"/>
        </w:rPr>
        <w:t>Ch.Force</w:t>
      </w:r>
      <w:proofErr w:type="gramEnd"/>
      <w:r w:rsidR="001457BE">
        <w:rPr>
          <w:rFonts w:ascii="Cambria" w:hAnsi="Cambria"/>
          <w:sz w:val="30"/>
          <w:szCs w:val="30"/>
          <w:lang w:bidi="en-US"/>
        </w:rPr>
        <w:t>,Work</w:t>
      </w:r>
      <w:proofErr w:type="spellEnd"/>
      <w:r w:rsidR="001457BE">
        <w:rPr>
          <w:rFonts w:ascii="Cambria" w:hAnsi="Cambria"/>
          <w:sz w:val="30"/>
          <w:szCs w:val="30"/>
          <w:lang w:bidi="en-US"/>
        </w:rPr>
        <w:t xml:space="preserve"> and </w:t>
      </w:r>
      <w:r w:rsidR="004C5E6F">
        <w:rPr>
          <w:rFonts w:ascii="Cambria" w:hAnsi="Cambria"/>
          <w:sz w:val="30"/>
          <w:szCs w:val="30"/>
          <w:lang w:bidi="en-US"/>
        </w:rPr>
        <w:t>Energy Unit IV Contd.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3D937641" w14:textId="0F702423" w:rsidR="009D10BB" w:rsidRPr="00DF5155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</w:t>
      </w:r>
      <w:r w:rsidR="009D10BB">
        <w:rPr>
          <w:rFonts w:ascii="Cambria" w:hAnsi="Cambria"/>
          <w:sz w:val="30"/>
          <w:szCs w:val="30"/>
          <w:lang w:bidi="en-US"/>
        </w:rPr>
        <w:t>Textbook P.N.173]</w:t>
      </w:r>
    </w:p>
    <w:p w14:paraId="5C271207" w14:textId="77777777" w:rsidR="00DF5155" w:rsidRPr="009D10BB" w:rsidRDefault="00DF5155" w:rsidP="00DF5155">
      <w:pPr>
        <w:pStyle w:val="ListParagraph"/>
        <w:spacing w:after="0" w:line="240" w:lineRule="auto"/>
        <w:ind w:left="860"/>
        <w:rPr>
          <w:rFonts w:ascii="Cambria" w:hAnsi="Cambria"/>
          <w:b/>
          <w:sz w:val="30"/>
          <w:szCs w:val="30"/>
          <w:lang w:bidi="en-US"/>
        </w:rPr>
      </w:pPr>
    </w:p>
    <w:p w14:paraId="0FA48E13" w14:textId="3D04C596" w:rsidR="00CF24EB" w:rsidRPr="009D10BB" w:rsidRDefault="009D10BB" w:rsidP="009D10BB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proofErr w:type="spellStart"/>
      <w:r w:rsidRPr="009D10BB">
        <w:rPr>
          <w:rFonts w:ascii="Cambria" w:hAnsi="Cambria"/>
          <w:b/>
          <w:bCs/>
          <w:sz w:val="30"/>
          <w:szCs w:val="30"/>
          <w:lang w:bidi="en-US"/>
        </w:rPr>
        <w:t>Ma</w:t>
      </w:r>
      <w:r w:rsidR="00CF24EB" w:rsidRPr="009D10BB">
        <w:rPr>
          <w:rFonts w:ascii="Cambria" w:hAnsi="Cambria"/>
          <w:b/>
          <w:bCs/>
          <w:sz w:val="30"/>
          <w:szCs w:val="30"/>
          <w:u w:val="single"/>
          <w:lang w:bidi="en-US"/>
        </w:rPr>
        <w:t>ths</w:t>
      </w:r>
      <w:proofErr w:type="spellEnd"/>
      <w:r w:rsidR="00CF24EB" w:rsidRPr="009D10BB">
        <w:rPr>
          <w:rFonts w:ascii="Cambria" w:hAnsi="Cambria"/>
          <w:b/>
          <w:sz w:val="30"/>
          <w:szCs w:val="30"/>
          <w:u w:val="single"/>
          <w:lang w:bidi="en-US"/>
        </w:rPr>
        <w:t xml:space="preserve"> Period</w:t>
      </w:r>
      <w:r w:rsidR="00CF24EB" w:rsidRPr="009D10BB"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 w:rsidR="00CF24EB" w:rsidRPr="009D10BB">
        <w:rPr>
          <w:rFonts w:ascii="Cambria" w:hAnsi="Cambria"/>
          <w:b/>
          <w:sz w:val="30"/>
          <w:szCs w:val="30"/>
          <w:lang w:bidi="en-US"/>
        </w:rPr>
        <w:t>Mamta</w:t>
      </w:r>
      <w:proofErr w:type="spellEnd"/>
      <w:r w:rsidR="00CF24EB" w:rsidRPr="009D10BB">
        <w:rPr>
          <w:rFonts w:ascii="Cambria" w:hAnsi="Cambria"/>
          <w:b/>
          <w:sz w:val="30"/>
          <w:szCs w:val="30"/>
          <w:lang w:bidi="en-US"/>
        </w:rPr>
        <w:t xml:space="preserve"> </w:t>
      </w:r>
      <w:proofErr w:type="spellStart"/>
      <w:proofErr w:type="gramStart"/>
      <w:r w:rsidR="00CF24EB" w:rsidRPr="009D10BB">
        <w:rPr>
          <w:rFonts w:ascii="Cambria" w:hAnsi="Cambria"/>
          <w:b/>
          <w:sz w:val="30"/>
          <w:szCs w:val="30"/>
          <w:lang w:bidi="en-US"/>
        </w:rPr>
        <w:t>Chaurasia</w:t>
      </w:r>
      <w:proofErr w:type="spellEnd"/>
      <w:r w:rsidR="00CF24EB" w:rsidRPr="009D10BB">
        <w:rPr>
          <w:rFonts w:ascii="Cambria" w:hAnsi="Cambria"/>
          <w:b/>
          <w:sz w:val="30"/>
          <w:szCs w:val="30"/>
          <w:lang w:bidi="en-US"/>
        </w:rPr>
        <w:t>[</w:t>
      </w:r>
      <w:proofErr w:type="gramEnd"/>
      <w:r w:rsidR="00CF24EB" w:rsidRPr="009D10BB">
        <w:rPr>
          <w:rFonts w:ascii="Cambria" w:hAnsi="Cambria"/>
          <w:b/>
          <w:sz w:val="30"/>
          <w:szCs w:val="30"/>
          <w:lang w:bidi="en-US"/>
        </w:rPr>
        <w:t>Mob: 9389539077]</w:t>
      </w:r>
    </w:p>
    <w:p w14:paraId="36EB19B0" w14:textId="65C4D2DA" w:rsidR="00CF24EB" w:rsidRDefault="00CF24EB" w:rsidP="006A431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ind w:left="2520" w:hanging="45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</w:t>
      </w:r>
      <w:r w:rsidR="003D33DC">
        <w:rPr>
          <w:rFonts w:ascii="Cambria" w:hAnsi="Cambria"/>
          <w:sz w:val="30"/>
          <w:szCs w:val="30"/>
          <w:lang w:bidi="en-US"/>
        </w:rPr>
        <w:t>Addition a</w:t>
      </w:r>
      <w:r w:rsidR="00512C6D">
        <w:rPr>
          <w:rFonts w:ascii="Cambria" w:hAnsi="Cambria"/>
          <w:sz w:val="30"/>
          <w:szCs w:val="30"/>
          <w:lang w:bidi="en-US"/>
        </w:rPr>
        <w:t xml:space="preserve">nd Subtraction </w:t>
      </w:r>
      <w:proofErr w:type="gramStart"/>
      <w:r w:rsidR="00512C6D">
        <w:rPr>
          <w:rFonts w:ascii="Cambria" w:hAnsi="Cambria"/>
          <w:sz w:val="30"/>
          <w:szCs w:val="30"/>
          <w:lang w:bidi="en-US"/>
        </w:rPr>
        <w:t>Of</w:t>
      </w:r>
      <w:proofErr w:type="gramEnd"/>
      <w:r w:rsidR="00512C6D">
        <w:rPr>
          <w:rFonts w:ascii="Cambria" w:hAnsi="Cambria"/>
          <w:sz w:val="30"/>
          <w:szCs w:val="30"/>
          <w:lang w:bidi="en-US"/>
        </w:rPr>
        <w:t xml:space="preserve"> </w:t>
      </w:r>
      <w:r w:rsidR="00185F84">
        <w:rPr>
          <w:rFonts w:ascii="Cambria" w:hAnsi="Cambria"/>
          <w:sz w:val="30"/>
          <w:szCs w:val="30"/>
          <w:lang w:bidi="en-US"/>
        </w:rPr>
        <w:t>Length; Unit-III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744543E9" w14:textId="63D22206" w:rsidR="00CF24EB" w:rsidRDefault="00CF24EB" w:rsidP="006A431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ind w:left="2520" w:hanging="450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Reading Time [Read the Textbook P.N.-</w:t>
      </w:r>
      <w:r w:rsidR="00DF5155">
        <w:rPr>
          <w:rFonts w:ascii="Cambria" w:hAnsi="Cambria"/>
          <w:sz w:val="30"/>
          <w:szCs w:val="30"/>
          <w:lang w:bidi="en-US"/>
        </w:rPr>
        <w:t>147 &amp; 148</w:t>
      </w:r>
      <w:r>
        <w:rPr>
          <w:rFonts w:ascii="Cambria" w:hAnsi="Cambria"/>
          <w:sz w:val="30"/>
          <w:szCs w:val="30"/>
          <w:lang w:bidi="en-US"/>
        </w:rPr>
        <w:t>]</w:t>
      </w:r>
    </w:p>
    <w:p w14:paraId="204B2CB8" w14:textId="77777777" w:rsidR="00CF24EB" w:rsidRDefault="00CF24EB" w:rsidP="006A4310">
      <w:pPr>
        <w:pStyle w:val="ListParagraph"/>
        <w:tabs>
          <w:tab w:val="left" w:pos="2430"/>
        </w:tabs>
        <w:spacing w:after="0" w:line="240" w:lineRule="auto"/>
        <w:ind w:left="2520"/>
        <w:rPr>
          <w:rFonts w:ascii="Cambria" w:hAnsi="Cambria"/>
          <w:sz w:val="30"/>
          <w:szCs w:val="30"/>
          <w:lang w:bidi="en-US"/>
        </w:rPr>
      </w:pPr>
    </w:p>
    <w:p w14:paraId="7EFF580C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6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ACTIVITY CLASS</w:t>
      </w:r>
    </w:p>
    <w:p w14:paraId="24E1AFF5" w14:textId="77777777" w:rsidR="00CF24EB" w:rsidRDefault="00CF24EB" w:rsidP="006A431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Activity Period</w:t>
      </w:r>
      <w:r>
        <w:rPr>
          <w:rFonts w:ascii="Cambria" w:hAnsi="Cambria"/>
          <w:b/>
          <w:sz w:val="30"/>
          <w:szCs w:val="30"/>
          <w:lang w:bidi="en-US"/>
        </w:rPr>
        <w:t xml:space="preserve">: By Ms. </w:t>
      </w:r>
      <w:proofErr w:type="spellStart"/>
      <w:r>
        <w:rPr>
          <w:rFonts w:ascii="Cambria" w:hAnsi="Cambria"/>
          <w:b/>
          <w:sz w:val="30"/>
          <w:szCs w:val="30"/>
          <w:lang w:bidi="en-US"/>
        </w:rPr>
        <w:t>Suchitra</w:t>
      </w:r>
      <w:proofErr w:type="spellEnd"/>
      <w:r>
        <w:rPr>
          <w:rFonts w:ascii="Cambria" w:hAnsi="Cambria"/>
          <w:b/>
          <w:sz w:val="30"/>
          <w:szCs w:val="30"/>
          <w:lang w:bidi="en-US"/>
        </w:rPr>
        <w:t xml:space="preserve"> [Mob: 991838634]</w:t>
      </w:r>
    </w:p>
    <w:p w14:paraId="01281D8E" w14:textId="77777777" w:rsidR="00CF24EB" w:rsidRDefault="00CF24EB" w:rsidP="006A4310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30"/>
          <w:szCs w:val="30"/>
          <w:lang w:bidi="en-US"/>
        </w:rPr>
      </w:pPr>
      <w:r>
        <w:rPr>
          <w:rFonts w:ascii="Cambria" w:hAnsi="Cambria"/>
          <w:sz w:val="30"/>
          <w:szCs w:val="30"/>
          <w:lang w:bidi="en-US"/>
        </w:rPr>
        <w:t>Zoom Interactive Class [P.T.]</w:t>
      </w:r>
    </w:p>
    <w:p w14:paraId="7B027200" w14:textId="77777777" w:rsidR="00CF24EB" w:rsidRDefault="00CF24EB" w:rsidP="006A4310">
      <w:pPr>
        <w:pStyle w:val="ListParagraph"/>
        <w:tabs>
          <w:tab w:val="left" w:pos="2430"/>
        </w:tabs>
        <w:spacing w:after="0" w:line="240" w:lineRule="auto"/>
        <w:ind w:left="2520"/>
        <w:rPr>
          <w:rFonts w:ascii="Cambria" w:hAnsi="Cambria"/>
          <w:sz w:val="30"/>
          <w:szCs w:val="30"/>
          <w:lang w:bidi="en-US"/>
        </w:rPr>
      </w:pPr>
    </w:p>
    <w:p w14:paraId="27DC6AA8" w14:textId="77777777" w:rsidR="00CF24EB" w:rsidRDefault="00CF24EB" w:rsidP="006A4310">
      <w:pPr>
        <w:spacing w:after="0" w:line="240" w:lineRule="auto"/>
        <w:rPr>
          <w:rFonts w:ascii="Cambria" w:hAnsi="Cambria"/>
          <w:sz w:val="30"/>
          <w:szCs w:val="30"/>
          <w:lang w:bidi="en-US"/>
        </w:rPr>
      </w:pPr>
    </w:p>
    <w:p w14:paraId="4DF46966" w14:textId="77777777" w:rsidR="00CF24EB" w:rsidRDefault="00CF24EB" w:rsidP="006A4310">
      <w:pPr>
        <w:spacing w:after="0" w:line="240" w:lineRule="auto"/>
        <w:rPr>
          <w:rFonts w:ascii="Bookman Old Style" w:hAnsi="Bookman Old Style"/>
          <w:b/>
          <w:sz w:val="36"/>
          <w:szCs w:val="32"/>
          <w:u w:val="single"/>
          <w:lang w:bidi="en-US"/>
        </w:rPr>
      </w:pPr>
    </w:p>
    <w:p w14:paraId="347C5B00" w14:textId="77777777" w:rsidR="00CF24EB" w:rsidRDefault="00CF24EB" w:rsidP="006A4310">
      <w:pPr>
        <w:spacing w:after="0" w:line="240" w:lineRule="auto"/>
        <w:ind w:left="426"/>
        <w:jc w:val="center"/>
        <w:rPr>
          <w:rFonts w:ascii="Bookman Old Style" w:hAnsi="Bookman Old Style"/>
          <w:b/>
          <w:sz w:val="32"/>
          <w:szCs w:val="32"/>
          <w:u w:val="thick"/>
          <w:lang w:bidi="en-US"/>
        </w:rPr>
      </w:pPr>
      <w:r>
        <w:rPr>
          <w:rFonts w:ascii="Bookman Old Style" w:hAnsi="Bookman Old Style"/>
          <w:b/>
          <w:sz w:val="36"/>
          <w:szCs w:val="32"/>
          <w:u w:val="thick"/>
          <w:lang w:bidi="en-US"/>
        </w:rPr>
        <w:t>REVISION TIME</w:t>
      </w:r>
    </w:p>
    <w:p w14:paraId="21BBECE3" w14:textId="2706B791" w:rsidR="00CF24EB" w:rsidRDefault="00CF24EB" w:rsidP="00CF24EB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E.V.S.-II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>
        <w:rPr>
          <w:rFonts w:ascii="Cambria" w:hAnsi="Cambria"/>
          <w:sz w:val="30"/>
          <w:szCs w:val="30"/>
          <w:lang w:bidi="en-US"/>
        </w:rPr>
        <w:t xml:space="preserve">Revise </w:t>
      </w:r>
      <w:r w:rsidR="00FF761D">
        <w:rPr>
          <w:rFonts w:ascii="Cambria" w:hAnsi="Cambria"/>
          <w:sz w:val="30"/>
          <w:szCs w:val="30"/>
          <w:lang w:bidi="en-US"/>
        </w:rPr>
        <w:t xml:space="preserve">The Topic </w:t>
      </w:r>
      <w:proofErr w:type="gramStart"/>
      <w:r w:rsidR="00FF761D">
        <w:rPr>
          <w:rFonts w:ascii="Cambria" w:hAnsi="Cambria"/>
          <w:sz w:val="30"/>
          <w:szCs w:val="30"/>
          <w:lang w:bidi="en-US"/>
        </w:rPr>
        <w:t>From</w:t>
      </w:r>
      <w:proofErr w:type="gramEnd"/>
      <w:r w:rsidR="00FF761D">
        <w:rPr>
          <w:rFonts w:ascii="Cambria" w:hAnsi="Cambria"/>
          <w:sz w:val="30"/>
          <w:szCs w:val="30"/>
          <w:lang w:bidi="en-US"/>
        </w:rPr>
        <w:t xml:space="preserve"> The Module.</w:t>
      </w:r>
    </w:p>
    <w:p w14:paraId="417B8ACB" w14:textId="765466C0" w:rsidR="00CF24EB" w:rsidRDefault="00CF24EB" w:rsidP="00CF24EB">
      <w:pPr>
        <w:numPr>
          <w:ilvl w:val="0"/>
          <w:numId w:val="8"/>
        </w:numPr>
        <w:tabs>
          <w:tab w:val="clear" w:pos="720"/>
        </w:tabs>
        <w:spacing w:after="0" w:line="276" w:lineRule="auto"/>
        <w:ind w:left="990" w:hanging="450"/>
        <w:rPr>
          <w:rFonts w:ascii="Cambria" w:hAnsi="Cambria"/>
          <w:b/>
          <w:sz w:val="30"/>
          <w:szCs w:val="30"/>
          <w:u w:val="single"/>
          <w:lang w:bidi="en-US"/>
        </w:rPr>
      </w:pPr>
      <w:r>
        <w:rPr>
          <w:rFonts w:ascii="Cambria" w:hAnsi="Cambria"/>
          <w:b/>
          <w:sz w:val="30"/>
          <w:szCs w:val="30"/>
          <w:u w:val="single"/>
          <w:lang w:bidi="en-US"/>
        </w:rPr>
        <w:t>Maths</w:t>
      </w:r>
      <w:r>
        <w:rPr>
          <w:rFonts w:ascii="Cambria" w:hAnsi="Cambria"/>
          <w:b/>
          <w:sz w:val="30"/>
          <w:szCs w:val="30"/>
          <w:lang w:bidi="en-US"/>
        </w:rPr>
        <w:t xml:space="preserve">: </w:t>
      </w:r>
      <w:r w:rsidR="006F0450">
        <w:rPr>
          <w:rFonts w:ascii="Cambria" w:hAnsi="Cambria"/>
          <w:sz w:val="30"/>
          <w:szCs w:val="30"/>
          <w:lang w:bidi="en-US"/>
        </w:rPr>
        <w:t>Solve the exercise 9</w:t>
      </w:r>
      <w:proofErr w:type="gramStart"/>
      <w:r w:rsidR="006F0450">
        <w:rPr>
          <w:rFonts w:ascii="Cambria" w:hAnsi="Cambria"/>
          <w:sz w:val="30"/>
          <w:szCs w:val="30"/>
          <w:lang w:bidi="en-US"/>
        </w:rPr>
        <w:t>b(</w:t>
      </w:r>
      <w:proofErr w:type="gramEnd"/>
      <w:r w:rsidR="006F0450">
        <w:rPr>
          <w:rFonts w:ascii="Cambria" w:hAnsi="Cambria"/>
          <w:sz w:val="30"/>
          <w:szCs w:val="30"/>
          <w:lang w:bidi="en-US"/>
        </w:rPr>
        <w:t>Q1 and Q2)in rough notebook.</w:t>
      </w:r>
    </w:p>
    <w:p w14:paraId="3B886EC7" w14:textId="77777777" w:rsidR="00CF24EB" w:rsidRDefault="00CF24EB" w:rsidP="006A4310">
      <w:pPr>
        <w:tabs>
          <w:tab w:val="left" w:pos="360"/>
        </w:tabs>
        <w:spacing w:after="0"/>
        <w:ind w:left="540"/>
        <w:rPr>
          <w:rFonts w:ascii="Cambria" w:hAnsi="Cambria"/>
          <w:b/>
          <w:sz w:val="30"/>
          <w:szCs w:val="30"/>
          <w:u w:val="single"/>
          <w:lang w:bidi="en-US"/>
        </w:rPr>
      </w:pPr>
    </w:p>
    <w:p w14:paraId="7C0EAABF" w14:textId="77777777" w:rsidR="00CF24EB" w:rsidRDefault="00CF24EB"/>
    <w:sectPr w:rsidR="00CF24EB">
      <w:pgSz w:w="12871" w:h="20185" w:code="57"/>
      <w:pgMar w:top="540" w:right="450" w:bottom="540" w:left="5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rlow Semi Condensed">
    <w:altName w:val="Arial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85298C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D0108A7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hybridMultilevel"/>
    <w:tmpl w:val="50A2B49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hybridMultilevel"/>
    <w:tmpl w:val="1180D8FA"/>
    <w:lvl w:ilvl="0" w:tplc="40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hybridMultilevel"/>
    <w:tmpl w:val="AA7CE3B0"/>
    <w:lvl w:ilvl="0" w:tplc="04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hybridMultilevel"/>
    <w:tmpl w:val="E8443F14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6" w15:restartNumberingAfterBreak="0">
    <w:nsid w:val="0000000A"/>
    <w:multiLevelType w:val="multilevel"/>
    <w:tmpl w:val="353CC6E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7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0000000B"/>
    <w:multiLevelType w:val="hybridMultilevel"/>
    <w:tmpl w:val="BB289C5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0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1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3" w15:restartNumberingAfterBreak="0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6" w15:restartNumberingAfterBreak="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7" w15:restartNumberingAfterBreak="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3" w15:restartNumberingAfterBreak="0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 w15:restartNumberingAfterBreak="0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5" w15:restartNumberingAfterBreak="0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7" w15:restartNumberingAfterBreak="0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8" w15:restartNumberingAfterBreak="0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" w15:restartNumberingAfterBreak="0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 w15:restartNumberingAfterBreak="0">
    <w:nsid w:val="3A0351E8"/>
    <w:multiLevelType w:val="hybridMultilevel"/>
    <w:tmpl w:val="DC08AE88"/>
    <w:lvl w:ilvl="0" w:tplc="040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33" w15:restartNumberingAfterBreak="0">
    <w:nsid w:val="3A8834A3"/>
    <w:multiLevelType w:val="hybridMultilevel"/>
    <w:tmpl w:val="06ECD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CA95115"/>
    <w:multiLevelType w:val="hybridMultilevel"/>
    <w:tmpl w:val="D4AC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02FBF"/>
    <w:multiLevelType w:val="hybridMultilevel"/>
    <w:tmpl w:val="0194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5"/>
  </w:num>
  <w:num w:numId="36">
    <w:abstractNumId w:val="3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EB"/>
    <w:rsid w:val="00001759"/>
    <w:rsid w:val="00012172"/>
    <w:rsid w:val="00014553"/>
    <w:rsid w:val="0003588E"/>
    <w:rsid w:val="0005376D"/>
    <w:rsid w:val="000C14BA"/>
    <w:rsid w:val="000F1B33"/>
    <w:rsid w:val="00106EAE"/>
    <w:rsid w:val="001457BE"/>
    <w:rsid w:val="001760E4"/>
    <w:rsid w:val="00185F84"/>
    <w:rsid w:val="0019686C"/>
    <w:rsid w:val="001B2717"/>
    <w:rsid w:val="001B51AF"/>
    <w:rsid w:val="001E6D61"/>
    <w:rsid w:val="00202472"/>
    <w:rsid w:val="00250BCE"/>
    <w:rsid w:val="00271480"/>
    <w:rsid w:val="002A1F0D"/>
    <w:rsid w:val="002D0502"/>
    <w:rsid w:val="003114AF"/>
    <w:rsid w:val="00347F49"/>
    <w:rsid w:val="0035062A"/>
    <w:rsid w:val="003859F4"/>
    <w:rsid w:val="003B6E7A"/>
    <w:rsid w:val="003D33DC"/>
    <w:rsid w:val="003D7DD5"/>
    <w:rsid w:val="00403A96"/>
    <w:rsid w:val="00431D92"/>
    <w:rsid w:val="00433A64"/>
    <w:rsid w:val="00433EB9"/>
    <w:rsid w:val="00435375"/>
    <w:rsid w:val="004C5E6F"/>
    <w:rsid w:val="005041E6"/>
    <w:rsid w:val="00506C7F"/>
    <w:rsid w:val="00512C6D"/>
    <w:rsid w:val="00521689"/>
    <w:rsid w:val="005468D6"/>
    <w:rsid w:val="005A480C"/>
    <w:rsid w:val="005A7E7E"/>
    <w:rsid w:val="005B5753"/>
    <w:rsid w:val="005E7A04"/>
    <w:rsid w:val="00614E56"/>
    <w:rsid w:val="006A321B"/>
    <w:rsid w:val="006C34B1"/>
    <w:rsid w:val="006C7A42"/>
    <w:rsid w:val="006D5E79"/>
    <w:rsid w:val="006F0450"/>
    <w:rsid w:val="006F1F7D"/>
    <w:rsid w:val="007308CA"/>
    <w:rsid w:val="00771A80"/>
    <w:rsid w:val="00777367"/>
    <w:rsid w:val="007A3AD3"/>
    <w:rsid w:val="007A42F7"/>
    <w:rsid w:val="007A7451"/>
    <w:rsid w:val="007D05B4"/>
    <w:rsid w:val="007F2536"/>
    <w:rsid w:val="007F2CCD"/>
    <w:rsid w:val="00833080"/>
    <w:rsid w:val="008526CF"/>
    <w:rsid w:val="008B47A9"/>
    <w:rsid w:val="008E13F7"/>
    <w:rsid w:val="008F37AC"/>
    <w:rsid w:val="008F4CF1"/>
    <w:rsid w:val="008F6629"/>
    <w:rsid w:val="009274FE"/>
    <w:rsid w:val="009D10BB"/>
    <w:rsid w:val="009F7371"/>
    <w:rsid w:val="00A266CC"/>
    <w:rsid w:val="00A42CD5"/>
    <w:rsid w:val="00A47737"/>
    <w:rsid w:val="00A629BF"/>
    <w:rsid w:val="00A830CF"/>
    <w:rsid w:val="00AA4E7E"/>
    <w:rsid w:val="00AE6D96"/>
    <w:rsid w:val="00B026D5"/>
    <w:rsid w:val="00B37B9F"/>
    <w:rsid w:val="00B4388D"/>
    <w:rsid w:val="00B45916"/>
    <w:rsid w:val="00B50567"/>
    <w:rsid w:val="00BA654C"/>
    <w:rsid w:val="00BB6AC1"/>
    <w:rsid w:val="00BD0EF4"/>
    <w:rsid w:val="00BD7764"/>
    <w:rsid w:val="00BF2B81"/>
    <w:rsid w:val="00BF3481"/>
    <w:rsid w:val="00C330E6"/>
    <w:rsid w:val="00C704CC"/>
    <w:rsid w:val="00C77CCE"/>
    <w:rsid w:val="00CA667B"/>
    <w:rsid w:val="00CB634E"/>
    <w:rsid w:val="00CC518D"/>
    <w:rsid w:val="00CE1867"/>
    <w:rsid w:val="00CF24EB"/>
    <w:rsid w:val="00D0348A"/>
    <w:rsid w:val="00D03D94"/>
    <w:rsid w:val="00D15EE8"/>
    <w:rsid w:val="00D542B3"/>
    <w:rsid w:val="00D67B07"/>
    <w:rsid w:val="00D74537"/>
    <w:rsid w:val="00D75A2B"/>
    <w:rsid w:val="00D92AA7"/>
    <w:rsid w:val="00DA1008"/>
    <w:rsid w:val="00DC6E92"/>
    <w:rsid w:val="00DD4BA2"/>
    <w:rsid w:val="00DE1F14"/>
    <w:rsid w:val="00DF16DD"/>
    <w:rsid w:val="00DF5155"/>
    <w:rsid w:val="00E02C06"/>
    <w:rsid w:val="00E316AC"/>
    <w:rsid w:val="00E354AC"/>
    <w:rsid w:val="00E47E3B"/>
    <w:rsid w:val="00E54B39"/>
    <w:rsid w:val="00E627AA"/>
    <w:rsid w:val="00E9529A"/>
    <w:rsid w:val="00EB7131"/>
    <w:rsid w:val="00EB7A8C"/>
    <w:rsid w:val="00F73F0B"/>
    <w:rsid w:val="00FC7C1B"/>
    <w:rsid w:val="00FD3EBE"/>
    <w:rsid w:val="00F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0AD5"/>
  <w15:chartTrackingRefBased/>
  <w15:docId w15:val="{7B037F83-2A34-F244-B420-638D74C6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EB"/>
    <w:pPr>
      <w:spacing w:after="200" w:line="276" w:lineRule="auto"/>
      <w:ind w:left="720"/>
      <w:contextualSpacing/>
    </w:pPr>
    <w:rPr>
      <w:rFonts w:ascii="Calibri" w:eastAsia="Calibri" w:hAnsi="Calibri" w:cs="Mangal"/>
      <w:lang w:val="en-US"/>
    </w:rPr>
  </w:style>
  <w:style w:type="table" w:styleId="TableGrid">
    <w:name w:val="Table Grid"/>
    <w:basedOn w:val="TableNormal"/>
    <w:uiPriority w:val="59"/>
    <w:rsid w:val="00CF24EB"/>
    <w:pPr>
      <w:spacing w:after="0" w:line="240" w:lineRule="auto"/>
      <w:ind w:left="-547" w:hanging="360"/>
    </w:pPr>
    <w:rPr>
      <w:rFonts w:ascii="Arial" w:eastAsia="Calibri" w:hAnsi="Arial" w:cs="Arial"/>
      <w:sz w:val="28"/>
      <w:szCs w:val="28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919140904914</dc:creator>
  <cp:keywords/>
  <dc:description/>
  <cp:lastModifiedBy>Kaustubh Jaiswal</cp:lastModifiedBy>
  <cp:revision>3</cp:revision>
  <dcterms:created xsi:type="dcterms:W3CDTF">2021-12-11T14:55:00Z</dcterms:created>
  <dcterms:modified xsi:type="dcterms:W3CDTF">2021-12-11T15:48:00Z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c0a8ec30-f72e-4768-9326-d83a6f8174d7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